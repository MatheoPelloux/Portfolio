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380"/>
        <w:gridCol w:w="7526"/>
      </w:tblGrid>
      <w:tr w:rsidR="00BE7D2C" w:rsidRPr="00B876F1" w14:paraId="7C8F5799" w14:textId="77777777">
        <w:trPr>
          <w:trHeight w:val="15898"/>
          <w:tblCellSpacing w:w="0" w:type="dxa"/>
        </w:trPr>
        <w:tc>
          <w:tcPr>
            <w:tcW w:w="4380" w:type="dxa"/>
            <w:shd w:val="clear" w:color="auto" w:fill="007D8B"/>
            <w:tcMar>
              <w:top w:w="500" w:type="dxa"/>
              <w:left w:w="0" w:type="dxa"/>
              <w:bottom w:w="400" w:type="dxa"/>
              <w:right w:w="0" w:type="dxa"/>
            </w:tcMar>
            <w:hideMark/>
          </w:tcPr>
          <w:tbl>
            <w:tblPr>
              <w:tblStyle w:val="documentleft-boxsectionnth-child1"/>
              <w:tblW w:w="438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380"/>
            </w:tblGrid>
            <w:tr w:rsidR="00BE7D2C" w:rsidRPr="00B876F1" w14:paraId="37A7A02D" w14:textId="77777777">
              <w:trPr>
                <w:trHeight w:hRule="exact" w:val="3660"/>
                <w:tblCellSpacing w:w="0" w:type="dxa"/>
              </w:trPr>
              <w:tc>
                <w:tcPr>
                  <w:tcW w:w="43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609287" w14:textId="6542A739" w:rsidR="00BE7D2C" w:rsidRPr="00B876F1" w:rsidRDefault="00366D5B">
                  <w:pPr>
                    <w:pStyle w:val="documentprflPicfield"/>
                    <w:spacing w:line="20" w:lineRule="atLeast"/>
                    <w:ind w:left="600" w:right="600"/>
                    <w:rPr>
                      <w:rStyle w:val="divdocumentdivsectiondivparagraphfirstparagraphparagraphpict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r w:rsidRPr="00B876F1"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532F8FBB" wp14:editId="08D3689D">
                        <wp:simplePos x="0" y="0"/>
                        <wp:positionH relativeFrom="column">
                          <wp:posOffset>381000</wp:posOffset>
                        </wp:positionH>
                        <wp:positionV relativeFrom="paragraph">
                          <wp:posOffset>-381000</wp:posOffset>
                        </wp:positionV>
                        <wp:extent cx="2006600" cy="2006600"/>
                        <wp:effectExtent l="0" t="0" r="0" b="0"/>
                        <wp:wrapNone/>
                        <wp:docPr id="2" name="Imag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6600" cy="2006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18E22B66" w14:textId="77777777" w:rsidR="00BE7D2C" w:rsidRPr="00B876F1" w:rsidRDefault="00000000">
                  <w:pPr>
                    <w:pStyle w:val="picturepadding"/>
                    <w:ind w:left="600" w:right="600"/>
                    <w:jc w:val="center"/>
                    <w:rPr>
                      <w:rStyle w:val="divdocumentdivsectiondivparagraphfirstparagraphparagraphpict"/>
                      <w:rFonts w:ascii="Saira" w:eastAsia="Saira" w:hAnsi="Saira" w:cs="Saira"/>
                      <w:color w:val="FFFFFF"/>
                    </w:rPr>
                  </w:pPr>
                  <w:r w:rsidRPr="00B876F1">
                    <w:rPr>
                      <w:rStyle w:val="divdocumentdivsectiondivparagraphfirstparagraphparagraphpict"/>
                      <w:rFonts w:ascii="Saira" w:eastAsia="Saira" w:hAnsi="Saira" w:cs="Saira"/>
                      <w:color w:val="FFFFFF"/>
                    </w:rPr>
                    <w:t> </w:t>
                  </w:r>
                </w:p>
              </w:tc>
            </w:tr>
          </w:tbl>
          <w:p w14:paraId="764FFC41" w14:textId="77777777" w:rsidR="004471FF" w:rsidRPr="00B876F1" w:rsidRDefault="004471FF" w:rsidP="00B82224">
            <w:pPr>
              <w:pStyle w:val="p"/>
              <w:spacing w:line="260" w:lineRule="atLeast"/>
              <w:ind w:right="600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</w:p>
          <w:p w14:paraId="40F3061C" w14:textId="77777777" w:rsidR="00BE7D2C" w:rsidRPr="00B876F1" w:rsidRDefault="00000000">
            <w:pPr>
              <w:pStyle w:val="lefttitleborder"/>
              <w:spacing w:line="10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 w:rsidRPr="00B876F1"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 </w:t>
            </w:r>
          </w:p>
          <w:p w14:paraId="463E421A" w14:textId="77777777" w:rsidR="00BE7D2C" w:rsidRPr="00DC1FCD" w:rsidRDefault="00000000">
            <w:pPr>
              <w:pStyle w:val="documentleft-boxrighttitleborder"/>
              <w:pBdr>
                <w:top w:val="single" w:sz="8" w:space="0" w:color="007D8B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color w:val="FFFFFF"/>
                <w:sz w:val="28"/>
                <w:szCs w:val="28"/>
                <w:shd w:val="clear" w:color="auto" w:fill="auto"/>
              </w:rPr>
            </w:pPr>
            <w:r w:rsidRPr="00DC1FCD">
              <w:rPr>
                <w:rStyle w:val="documentdocumentleftcell"/>
                <w:rFonts w:ascii="Saira" w:eastAsia="Saira" w:hAnsi="Saira" w:cs="Saira"/>
                <w:color w:val="FFFFFF"/>
                <w:sz w:val="28"/>
                <w:szCs w:val="28"/>
                <w:shd w:val="clear" w:color="auto" w:fill="auto"/>
              </w:rPr>
              <w:t> </w:t>
            </w:r>
          </w:p>
          <w:p w14:paraId="5D7AC8CB" w14:textId="29874217" w:rsidR="00BE7D2C" w:rsidRPr="00DC1FCD" w:rsidRDefault="00000000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28"/>
                <w:szCs w:val="28"/>
                <w:shd w:val="clear" w:color="auto" w:fill="auto"/>
              </w:rPr>
            </w:pPr>
            <w:r w:rsidRPr="00DC1FCD">
              <w:rPr>
                <w:rStyle w:val="documentdocumentleftcell"/>
                <w:rFonts w:ascii="Saira" w:eastAsia="Saira" w:hAnsi="Saira" w:cs="Saira"/>
                <w:color w:val="FFFFFF"/>
                <w:sz w:val="28"/>
                <w:szCs w:val="28"/>
                <w:shd w:val="clear" w:color="auto" w:fill="auto"/>
              </w:rPr>
              <w:t>Compétences</w:t>
            </w:r>
            <w:r w:rsidR="000C74E3">
              <w:rPr>
                <w:rStyle w:val="documentdocumentleftcell"/>
                <w:rFonts w:ascii="Saira" w:eastAsia="Saira" w:hAnsi="Saira" w:cs="Saira"/>
                <w:color w:val="FFFFFF"/>
                <w:sz w:val="28"/>
                <w:szCs w:val="28"/>
                <w:shd w:val="clear" w:color="auto" w:fill="auto"/>
              </w:rPr>
              <w:t xml:space="preserve"> INFORMATIQUES</w:t>
            </w:r>
          </w:p>
          <w:p w14:paraId="7AEBA0E4" w14:textId="5E51759E" w:rsidR="00B82224" w:rsidRPr="00DC1FCD" w:rsidRDefault="00B82224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</w:rPr>
            </w:pPr>
            <w:r w:rsidRPr="00DC1FCD">
              <w:rPr>
                <w:rStyle w:val="documentleft-boxskillpaddedline"/>
                <w:rFonts w:ascii="Saira" w:eastAsia="Saira" w:hAnsi="Saira" w:cs="Saira"/>
                <w:color w:val="FFFFFF"/>
              </w:rPr>
              <w:t>Certification PIX</w:t>
            </w:r>
          </w:p>
          <w:p w14:paraId="030F3DF6" w14:textId="15C29093" w:rsidR="007810A0" w:rsidRPr="00DC1FCD" w:rsidRDefault="007810A0" w:rsidP="007810A0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Saira" w:eastAsia="Saira" w:hAnsi="Saira" w:cs="Saira"/>
                <w:color w:val="FFFFFF"/>
              </w:rPr>
            </w:pPr>
            <w:r w:rsidRPr="00DC1FCD">
              <w:rPr>
                <w:rStyle w:val="documentleft-boxskillpaddedline"/>
                <w:rFonts w:ascii="Saira" w:eastAsia="Saira" w:hAnsi="Saira" w:cs="Saira"/>
                <w:color w:val="FFFFFF"/>
              </w:rPr>
              <w:t>Impression 3D</w:t>
            </w:r>
          </w:p>
          <w:p w14:paraId="5833BBFF" w14:textId="77777777" w:rsidR="00BE7D2C" w:rsidRPr="00DE00F4" w:rsidRDefault="00000000" w:rsidP="00351E38">
            <w:pPr>
              <w:pStyle w:val="divdocumentulli"/>
              <w:pBdr>
                <w:left w:val="none" w:sz="0" w:space="0" w:color="auto"/>
              </w:pBdr>
              <w:spacing w:line="260" w:lineRule="atLeast"/>
              <w:ind w:left="840" w:right="600"/>
              <w:rPr>
                <w:rStyle w:val="documentdocumentleftcell"/>
                <w:rFonts w:ascii="Saira" w:eastAsia="Saira" w:hAnsi="Saira" w:cs="Saira"/>
                <w:vanish/>
                <w:color w:val="FFFFFF"/>
                <w:shd w:val="clear" w:color="auto" w:fill="auto"/>
              </w:rPr>
            </w:pPr>
            <w:r w:rsidRPr="00DE00F4">
              <w:rPr>
                <w:rStyle w:val="documentdocumentleftcell"/>
                <w:rFonts w:ascii="Saira" w:eastAsia="Saira" w:hAnsi="Saira" w:cs="Saira"/>
                <w:vanish/>
                <w:color w:val="FFFFFF"/>
                <w:shd w:val="clear" w:color="auto" w:fill="auto"/>
              </w:rPr>
              <w:t>Tournage</w:t>
            </w:r>
          </w:p>
          <w:p w14:paraId="53C017AD" w14:textId="77777777" w:rsidR="00BE7D2C" w:rsidRPr="00DE00F4" w:rsidRDefault="00000000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vanish/>
                <w:color w:val="FFFFFF"/>
                <w:shd w:val="clear" w:color="auto" w:fill="auto"/>
              </w:rPr>
            </w:pPr>
            <w:r w:rsidRPr="00DE00F4">
              <w:rPr>
                <w:rStyle w:val="documentdocumentleftcell"/>
                <w:rFonts w:ascii="Saira" w:eastAsia="Saira" w:hAnsi="Saira" w:cs="Saira"/>
                <w:vanish/>
                <w:color w:val="FFFFFF"/>
                <w:shd w:val="clear" w:color="auto" w:fill="auto"/>
              </w:rPr>
              <w:t>Fraiseuse</w:t>
            </w:r>
          </w:p>
          <w:p w14:paraId="0B593339" w14:textId="77777777" w:rsidR="00BE7D2C" w:rsidRPr="00DE00F4" w:rsidRDefault="00000000">
            <w:pPr>
              <w:pStyle w:val="div"/>
              <w:spacing w:after="500" w:line="4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 w:rsidRPr="00DE00F4"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 </w:t>
            </w:r>
          </w:p>
          <w:p w14:paraId="780ED058" w14:textId="77777777" w:rsidR="00BE7D2C" w:rsidRPr="00DE00F4" w:rsidRDefault="00000000">
            <w:pPr>
              <w:pStyle w:val="lefttitleborder"/>
              <w:spacing w:line="100" w:lineRule="exac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24"/>
                <w:szCs w:val="24"/>
                <w:shd w:val="clear" w:color="auto" w:fill="auto"/>
              </w:rPr>
            </w:pPr>
            <w:r w:rsidRPr="00DE00F4">
              <w:rPr>
                <w:rStyle w:val="documentdocumentleftcell"/>
                <w:rFonts w:ascii="Saira" w:eastAsia="Saira" w:hAnsi="Saira" w:cs="Saira"/>
                <w:color w:val="FFFFFF"/>
                <w:sz w:val="24"/>
                <w:szCs w:val="24"/>
                <w:shd w:val="clear" w:color="auto" w:fill="auto"/>
              </w:rPr>
              <w:t> </w:t>
            </w:r>
          </w:p>
          <w:p w14:paraId="6B5BBA79" w14:textId="77777777" w:rsidR="00BE7D2C" w:rsidRPr="00DC1FCD" w:rsidRDefault="00000000">
            <w:pPr>
              <w:pStyle w:val="documentleft-boxrighttitleborder"/>
              <w:pBdr>
                <w:top w:val="single" w:sz="8" w:space="0" w:color="007D8B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color w:val="FFFFFF"/>
                <w:sz w:val="28"/>
                <w:szCs w:val="28"/>
                <w:shd w:val="clear" w:color="auto" w:fill="auto"/>
              </w:rPr>
            </w:pPr>
            <w:r w:rsidRPr="00DC1FCD">
              <w:rPr>
                <w:rStyle w:val="documentdocumentleftcell"/>
                <w:rFonts w:ascii="Saira" w:eastAsia="Saira" w:hAnsi="Saira" w:cs="Saira"/>
                <w:color w:val="FFFFFF"/>
                <w:sz w:val="28"/>
                <w:szCs w:val="28"/>
                <w:shd w:val="clear" w:color="auto" w:fill="auto"/>
              </w:rPr>
              <w:t> </w:t>
            </w:r>
          </w:p>
          <w:p w14:paraId="390DB390" w14:textId="77777777" w:rsidR="00BE7D2C" w:rsidRPr="00DC1FCD" w:rsidRDefault="00000000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28"/>
                <w:szCs w:val="28"/>
                <w:shd w:val="clear" w:color="auto" w:fill="auto"/>
              </w:rPr>
            </w:pPr>
            <w:r w:rsidRPr="00DC1FCD">
              <w:rPr>
                <w:rStyle w:val="documentdocumentleftcell"/>
                <w:rFonts w:ascii="Saira" w:eastAsia="Saira" w:hAnsi="Saira" w:cs="Saira"/>
                <w:color w:val="FFFFFF"/>
                <w:sz w:val="28"/>
                <w:szCs w:val="28"/>
                <w:shd w:val="clear" w:color="auto" w:fill="auto"/>
              </w:rPr>
              <w:t>Centres d'intérêt</w:t>
            </w:r>
          </w:p>
          <w:p w14:paraId="5DAE5BAD" w14:textId="77777777" w:rsidR="00BE7D2C" w:rsidRPr="00DC1FCD" w:rsidRDefault="00000000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 w:rsidRPr="00DC1FCD"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Cinéma</w:t>
            </w:r>
          </w:p>
          <w:p w14:paraId="04FFD6D1" w14:textId="77777777" w:rsidR="00BE7D2C" w:rsidRPr="00DC1FCD" w:rsidRDefault="00000000">
            <w:pPr>
              <w:pStyle w:val="divdocumentulli"/>
              <w:numPr>
                <w:ilvl w:val="0"/>
                <w:numId w:val="5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 w:rsidRPr="00DC1FCD"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Informatique</w:t>
            </w:r>
          </w:p>
          <w:p w14:paraId="65E0B0AB" w14:textId="77777777" w:rsidR="00BE7D2C" w:rsidRPr="00DC1FCD" w:rsidRDefault="00000000">
            <w:pPr>
              <w:pStyle w:val="divdocumentulli"/>
              <w:numPr>
                <w:ilvl w:val="0"/>
                <w:numId w:val="5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 w:rsidRPr="00DC1FCD"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Serveurs et réseaux</w:t>
            </w:r>
          </w:p>
          <w:p w14:paraId="77E6786B" w14:textId="77777777" w:rsidR="00BE7D2C" w:rsidRPr="00DC1FCD" w:rsidRDefault="00000000">
            <w:pPr>
              <w:pStyle w:val="divdocumentulli"/>
              <w:numPr>
                <w:ilvl w:val="0"/>
                <w:numId w:val="5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 w:rsidRPr="00DC1FCD"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Jeux vidéos</w:t>
            </w:r>
          </w:p>
          <w:p w14:paraId="5FA69B14" w14:textId="77777777" w:rsidR="00BE7D2C" w:rsidRPr="00DC1FCD" w:rsidRDefault="00BE7D2C">
            <w:pPr>
              <w:pStyle w:val="p"/>
              <w:spacing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</w:p>
          <w:p w14:paraId="15983200" w14:textId="1B4FA382" w:rsidR="00BE7D2C" w:rsidRPr="00DC1FCD" w:rsidRDefault="00000000">
            <w:pPr>
              <w:pStyle w:val="divdocumentulli"/>
              <w:numPr>
                <w:ilvl w:val="0"/>
                <w:numId w:val="6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 w:rsidRPr="00DC1FCD"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Participation "</w:t>
            </w:r>
            <w:r w:rsidR="00742499"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Une</w:t>
            </w:r>
            <w:r w:rsidRPr="00DC1FCD"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 xml:space="preserve"> Nuit pour Hacker” CCI Vaucluse Avignon 29.03.2024</w:t>
            </w:r>
          </w:p>
          <w:p w14:paraId="20CA2295" w14:textId="41AC5891" w:rsidR="00602717" w:rsidRPr="00DE00F4" w:rsidRDefault="00602717" w:rsidP="00602717">
            <w:pPr>
              <w:pStyle w:val="divdocumentulli"/>
              <w:spacing w:line="260" w:lineRule="atLeast"/>
              <w:ind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</w:p>
          <w:p w14:paraId="016E6C38" w14:textId="0BCE85A0" w:rsidR="00602717" w:rsidRPr="00DE00F4" w:rsidRDefault="002633B2" w:rsidP="00602717">
            <w:pPr>
              <w:pStyle w:val="divdocumentulli"/>
              <w:spacing w:line="260" w:lineRule="atLeast"/>
              <w:ind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 w:rsidRPr="00DE00F4">
              <w:rPr>
                <w:rFonts w:ascii="Saira" w:eastAsia="Saira" w:hAnsi="Saira" w:cs="Saira"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573A12" wp14:editId="7AF48C9D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9525</wp:posOffset>
                      </wp:positionV>
                      <wp:extent cx="1990725" cy="9525"/>
                      <wp:effectExtent l="9525" t="9525" r="9525" b="9525"/>
                      <wp:wrapNone/>
                      <wp:docPr id="115592970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9072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6CF2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27.75pt;margin-top:.75pt;width:156.7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"/>
                  </w:pict>
                </mc:Fallback>
              </mc:AlternateContent>
            </w:r>
          </w:p>
          <w:p w14:paraId="6B415E83" w14:textId="6A68BE17" w:rsidR="00602717" w:rsidRPr="00DC1FCD" w:rsidRDefault="00602717" w:rsidP="00602717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28"/>
                <w:szCs w:val="28"/>
                <w:shd w:val="clear" w:color="auto" w:fill="auto"/>
              </w:rPr>
            </w:pPr>
            <w:r w:rsidRPr="00DC1FCD">
              <w:rPr>
                <w:rStyle w:val="documentdocumentleftcell"/>
                <w:rFonts w:ascii="Saira" w:eastAsia="Saira" w:hAnsi="Saira" w:cs="Saira"/>
                <w:color w:val="FFFFFF"/>
                <w:sz w:val="28"/>
                <w:szCs w:val="28"/>
                <w:shd w:val="clear" w:color="auto" w:fill="auto"/>
              </w:rPr>
              <w:t>LANGUES</w:t>
            </w:r>
          </w:p>
          <w:p w14:paraId="2CAE9F3D" w14:textId="5698160B" w:rsidR="00BE7D2C" w:rsidRPr="00DC1FCD" w:rsidRDefault="00602717" w:rsidP="00602717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260" w:lineRule="atLeast"/>
              <w:ind w:left="840" w:right="600" w:hanging="223"/>
              <w:rPr>
                <w:rStyle w:val="documentleft-boxCharacter"/>
                <w:rFonts w:ascii="Saira" w:eastAsia="Saira" w:hAnsi="Saira" w:cs="Saira"/>
                <w:color w:val="FFFFFF"/>
                <w:shd w:val="clear" w:color="auto" w:fill="auto"/>
              </w:rPr>
            </w:pPr>
            <w:r w:rsidRPr="00DC1FCD">
              <w:rPr>
                <w:rStyle w:val="documentleft-boxCharacter"/>
                <w:rFonts w:ascii="Saira" w:eastAsia="Saira" w:hAnsi="Saira" w:cs="Saira"/>
                <w:color w:val="FFFFFF"/>
                <w:shd w:val="clear" w:color="auto" w:fill="auto"/>
              </w:rPr>
              <w:t>Français – Maternelle</w:t>
            </w:r>
          </w:p>
          <w:p w14:paraId="3F6A7660" w14:textId="5AF8E2FD" w:rsidR="00602717" w:rsidRPr="00DC1FCD" w:rsidRDefault="00602717" w:rsidP="00602717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260" w:lineRule="atLeast"/>
              <w:ind w:left="840" w:right="600" w:hanging="223"/>
              <w:rPr>
                <w:rStyle w:val="documentleft-boxCharacter"/>
                <w:rFonts w:ascii="Saira" w:eastAsia="Saira" w:hAnsi="Saira" w:cs="Saira"/>
                <w:color w:val="FFFFFF"/>
                <w:shd w:val="clear" w:color="auto" w:fill="auto"/>
              </w:rPr>
            </w:pPr>
            <w:r w:rsidRPr="00DC1FCD">
              <w:rPr>
                <w:rStyle w:val="documentleft-boxCharacter"/>
                <w:rFonts w:ascii="Saira" w:eastAsia="Saira" w:hAnsi="Saira" w:cs="Saira"/>
                <w:color w:val="FFFFFF"/>
                <w:shd w:val="clear" w:color="auto" w:fill="auto"/>
              </w:rPr>
              <w:t xml:space="preserve">Anglais </w:t>
            </w:r>
            <w:r w:rsidR="00351E38" w:rsidRPr="00DC1FCD">
              <w:rPr>
                <w:rStyle w:val="documentleft-boxCharacter"/>
                <w:rFonts w:ascii="Saira" w:eastAsia="Saira" w:hAnsi="Saira" w:cs="Saira"/>
                <w:color w:val="FFFFFF"/>
                <w:shd w:val="clear" w:color="auto" w:fill="auto"/>
              </w:rPr>
              <w:t>–</w:t>
            </w:r>
            <w:r w:rsidRPr="00DC1FCD">
              <w:rPr>
                <w:rStyle w:val="documentleft-boxCharacter"/>
                <w:rFonts w:ascii="Saira" w:eastAsia="Saira" w:hAnsi="Saira" w:cs="Saira"/>
                <w:color w:val="FFFFFF"/>
                <w:shd w:val="clear" w:color="auto" w:fill="auto"/>
              </w:rPr>
              <w:t xml:space="preserve"> Notion</w:t>
            </w:r>
            <w:r w:rsidR="00B876F1" w:rsidRPr="00DC1FCD">
              <w:rPr>
                <w:rStyle w:val="documentleft-boxCharacter"/>
                <w:rFonts w:ascii="Saira" w:eastAsia="Saira" w:hAnsi="Saira" w:cs="Saira"/>
                <w:color w:val="FFFFFF"/>
                <w:shd w:val="clear" w:color="auto" w:fill="auto"/>
              </w:rPr>
              <w:t>s</w:t>
            </w:r>
          </w:p>
          <w:p w14:paraId="40FBF30E" w14:textId="77777777" w:rsidR="00351E38" w:rsidRPr="00B876F1" w:rsidRDefault="00351E38" w:rsidP="00351E38">
            <w:pPr>
              <w:pStyle w:val="divdocumentulli"/>
              <w:pBdr>
                <w:left w:val="none" w:sz="0" w:space="0" w:color="auto"/>
              </w:pBdr>
              <w:spacing w:line="260" w:lineRule="atLeast"/>
              <w:ind w:right="600"/>
              <w:rPr>
                <w:rStyle w:val="documentleft-boxCharacter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</w:p>
          <w:p w14:paraId="0AC2D46A" w14:textId="761A0516" w:rsidR="00351E38" w:rsidRPr="00B876F1" w:rsidRDefault="00366D5B" w:rsidP="00B82224">
            <w:pPr>
              <w:pStyle w:val="divdocumentulli"/>
              <w:pBdr>
                <w:left w:val="none" w:sz="0" w:space="0" w:color="auto"/>
              </w:pBdr>
              <w:spacing w:line="260" w:lineRule="atLeast"/>
              <w:ind w:right="600"/>
              <w:rPr>
                <w:rStyle w:val="documentleft-boxCharacter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 w:rsidRPr="00B876F1">
              <w:rPr>
                <w:rFonts w:ascii="Saira" w:eastAsia="Saira" w:hAnsi="Saira" w:cs="Saira"/>
                <w:noProof/>
                <w:color w:val="FFFFFF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B5B008" wp14:editId="53528BA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25400</wp:posOffset>
                      </wp:positionV>
                      <wp:extent cx="1933575" cy="9525"/>
                      <wp:effectExtent l="9525" t="9525" r="9525" b="9525"/>
                      <wp:wrapNone/>
                      <wp:docPr id="177361705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35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082CE2" id="AutoShape 4" o:spid="_x0000_s1026" type="#_x0000_t32" style="position:absolute;margin-left:27pt;margin-top:2pt;width:152.2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"/>
                  </w:pict>
                </mc:Fallback>
              </mc:AlternateContent>
            </w:r>
          </w:p>
        </w:tc>
        <w:tc>
          <w:tcPr>
            <w:tcW w:w="75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5B92A3" w14:textId="77777777" w:rsidR="00BE7D2C" w:rsidRPr="00B876F1" w:rsidRDefault="00000000">
            <w:pPr>
              <w:pStyle w:val="documentfname"/>
              <w:pBdr>
                <w:left w:val="none" w:sz="0" w:space="31" w:color="auto"/>
              </w:pBdr>
              <w:spacing w:line="720" w:lineRule="exac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72"/>
                <w:szCs w:val="72"/>
              </w:rPr>
            </w:pPr>
            <w:r w:rsidRPr="00B876F1"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72"/>
                <w:szCs w:val="72"/>
              </w:rPr>
              <w:t>Mathéo</w:t>
            </w:r>
          </w:p>
          <w:p w14:paraId="271576E5" w14:textId="3471ADAF" w:rsidR="00BE7D2C" w:rsidRPr="00B876F1" w:rsidRDefault="00000000">
            <w:pPr>
              <w:pStyle w:val="div"/>
              <w:spacing w:line="720" w:lineRule="exac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72"/>
                <w:szCs w:val="72"/>
              </w:rPr>
            </w:pPr>
            <w:r w:rsidRPr="00B876F1"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72"/>
                <w:szCs w:val="72"/>
              </w:rPr>
              <w:t>PELLOUX</w:t>
            </w:r>
          </w:p>
          <w:p w14:paraId="342B2560" w14:textId="751DBB32" w:rsidR="00EA1168" w:rsidRPr="00B876F1" w:rsidRDefault="00000000" w:rsidP="007810A0">
            <w:pPr>
              <w:pStyle w:val="documentresumeTitle"/>
              <w:spacing w:line="480" w:lineRule="auto"/>
              <w:ind w:left="500" w:right="500"/>
              <w:rPr>
                <w:rStyle w:val="span"/>
                <w:rFonts w:ascii="Saira" w:eastAsia="Saira" w:hAnsi="Saira" w:cs="Saira"/>
              </w:rPr>
            </w:pPr>
            <w:r w:rsidRPr="00B876F1">
              <w:rPr>
                <w:rStyle w:val="span"/>
                <w:rFonts w:ascii="Saira" w:eastAsia="Saira" w:hAnsi="Saira" w:cs="Saira"/>
              </w:rPr>
              <w:t>Alternance BTS SIO</w:t>
            </w:r>
          </w:p>
          <w:p w14:paraId="55DA4ED4" w14:textId="4200C40B" w:rsidR="00EA1168" w:rsidRPr="000C74E3" w:rsidRDefault="00EA1168" w:rsidP="00EA1168">
            <w:pPr>
              <w:pStyle w:val="documentresumeTitle"/>
              <w:spacing w:line="276" w:lineRule="auto"/>
              <w:ind w:left="500" w:right="500"/>
              <w:rPr>
                <w:rStyle w:val="documentrightcell"/>
                <w:rFonts w:ascii="Saira" w:eastAsia="Saira" w:hAnsi="Saira" w:cs="Saira"/>
                <w:color w:val="31849B" w:themeColor="accent5" w:themeShade="BF"/>
              </w:rPr>
            </w:pPr>
            <w:r w:rsidRPr="000C74E3">
              <w:rPr>
                <w:rStyle w:val="documentrightcell"/>
                <w:rFonts w:ascii="Saira" w:eastAsia="Saira" w:hAnsi="Saira" w:cs="Saira"/>
                <w:b/>
                <w:bCs/>
                <w:color w:val="31849B" w:themeColor="accent5" w:themeShade="BF"/>
              </w:rPr>
              <w:t>PROFIL</w:t>
            </w:r>
          </w:p>
          <w:p w14:paraId="232CE9FA" w14:textId="6806D18F" w:rsidR="00A867A2" w:rsidRDefault="00A867A2" w:rsidP="00EA1168">
            <w:pPr>
              <w:pStyle w:val="documentresumeTitle"/>
              <w:ind w:left="500" w:right="500"/>
              <w:rPr>
                <w:rStyle w:val="documentrightcell"/>
                <w:rFonts w:ascii="Saira" w:eastAsia="Saira" w:hAnsi="Saira" w:cs="Saira"/>
                <w:color w:val="000000" w:themeColor="text1"/>
                <w:sz w:val="20"/>
                <w:szCs w:val="20"/>
              </w:rPr>
            </w:pPr>
            <w:r w:rsidRPr="00B876F1">
              <w:rPr>
                <w:rStyle w:val="documentrightcell"/>
                <w:rFonts w:ascii="Saira" w:eastAsia="Saira" w:hAnsi="Saira" w:cs="Saira"/>
                <w:color w:val="000000" w:themeColor="text1"/>
                <w:sz w:val="20"/>
                <w:szCs w:val="20"/>
              </w:rPr>
              <w:t>Actuellement à la recherche d’une entreprise pour effectuer mon BTS SIO en alternance apprentissage. je suis sÉrieux, patient avec un esprit d’Équipe</w:t>
            </w:r>
            <w:r w:rsidR="000C74E3">
              <w:rPr>
                <w:rStyle w:val="documentrightcell"/>
                <w:rFonts w:ascii="Saira" w:eastAsia="Saira" w:hAnsi="Saira" w:cs="Saira"/>
                <w:color w:val="000000" w:themeColor="text1"/>
                <w:sz w:val="20"/>
                <w:szCs w:val="20"/>
              </w:rPr>
              <w:t>.</w:t>
            </w:r>
          </w:p>
          <w:p w14:paraId="18C69264" w14:textId="0F090B01" w:rsidR="004E2771" w:rsidRDefault="00073554" w:rsidP="00EA1168">
            <w:pPr>
              <w:pStyle w:val="documentresumeTitle"/>
              <w:ind w:left="500" w:right="500"/>
              <w:rPr>
                <w:rStyle w:val="documentrightcell"/>
                <w:rFonts w:ascii="Saira" w:eastAsia="Saira" w:hAnsi="Saira" w:cs="Saira"/>
                <w:color w:val="000000" w:themeColor="text1"/>
                <w:sz w:val="20"/>
                <w:szCs w:val="20"/>
              </w:rPr>
            </w:pPr>
            <w:r>
              <w:rPr>
                <w:rFonts w:ascii="Saira" w:hAnsi="Sai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A29052" wp14:editId="738D9C43">
                      <wp:simplePos x="0" y="0"/>
                      <wp:positionH relativeFrom="column">
                        <wp:posOffset>3495674</wp:posOffset>
                      </wp:positionH>
                      <wp:positionV relativeFrom="paragraph">
                        <wp:posOffset>98425</wp:posOffset>
                      </wp:positionV>
                      <wp:extent cx="1000125" cy="276225"/>
                      <wp:effectExtent l="0" t="0" r="0" b="0"/>
                      <wp:wrapNone/>
                      <wp:docPr id="62365992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C67C85" w14:textId="18EFE472" w:rsidR="00073554" w:rsidRPr="00073554" w:rsidRDefault="00073554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proofErr w:type="spellStart"/>
                                  <w:r w:rsidRPr="00073554">
                                    <w:rPr>
                                      <w:rFonts w:asciiTheme="majorHAnsi" w:hAnsiTheme="majorHAnsi" w:cstheme="majorHAnsi"/>
                                    </w:rPr>
                                    <w:t>Lienkedin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 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5A290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" o:spid="_x0000_s1026" type="#_x0000_t202" style="position:absolute;left:0;text-align:left;margin-left:275.25pt;margin-top:7.75pt;width:78.75pt;height:2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" filled="f" stroked="f" strokeweight=".5pt">
                      <v:textbox>
                        <w:txbxContent>
                          <w:p w14:paraId="53C67C85" w14:textId="18EFE472" w:rsidR="00073554" w:rsidRPr="00073554" w:rsidRDefault="00073554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073554">
                              <w:rPr>
                                <w:rFonts w:asciiTheme="majorHAnsi" w:hAnsiTheme="majorHAnsi" w:cstheme="majorHAnsi"/>
                              </w:rPr>
                              <w:t>Lienkedin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> 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B37F593" w14:textId="6C43BCDD" w:rsidR="00EA1168" w:rsidRPr="00B876F1" w:rsidRDefault="00073554" w:rsidP="00EA1168">
            <w:pPr>
              <w:pStyle w:val="documentresumeTitle"/>
              <w:ind w:left="500" w:right="500"/>
              <w:rPr>
                <w:rStyle w:val="documentrightcell"/>
                <w:rFonts w:ascii="Saira" w:eastAsia="Saira" w:hAnsi="Saira" w:cs="Saira"/>
                <w:color w:val="000000" w:themeColor="text1"/>
                <w:sz w:val="20"/>
                <w:szCs w:val="20"/>
              </w:rPr>
            </w:pPr>
            <w:r>
              <w:rPr>
                <w:rFonts w:ascii="Saira" w:hAnsi="Sai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FB0FF1" wp14:editId="1C800812">
                      <wp:simplePos x="0" y="0"/>
                      <wp:positionH relativeFrom="column">
                        <wp:posOffset>3562350</wp:posOffset>
                      </wp:positionH>
                      <wp:positionV relativeFrom="paragraph">
                        <wp:posOffset>883285</wp:posOffset>
                      </wp:positionV>
                      <wp:extent cx="771525" cy="304800"/>
                      <wp:effectExtent l="0" t="0" r="0" b="0"/>
                      <wp:wrapNone/>
                      <wp:docPr id="2054655951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5D7F8E" w14:textId="189A1028" w:rsidR="00073554" w:rsidRPr="00073554" w:rsidRDefault="00073554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073554">
                                    <w:rPr>
                                      <w:rFonts w:asciiTheme="majorHAnsi" w:hAnsiTheme="majorHAnsi" w:cstheme="majorHAnsi"/>
                                    </w:rPr>
                                    <w:t>GitHub 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B0FF1" id="Zone de texte 7" o:spid="_x0000_s1027" type="#_x0000_t202" style="position:absolute;left:0;text-align:left;margin-left:280.5pt;margin-top:69.55pt;width:60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" filled="f" stroked="f" strokeweight=".5pt">
                      <v:textbox>
                        <w:txbxContent>
                          <w:p w14:paraId="2A5D7F8E" w14:textId="189A1028" w:rsidR="00073554" w:rsidRPr="00073554" w:rsidRDefault="00073554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73554">
                              <w:rPr>
                                <w:rFonts w:asciiTheme="majorHAnsi" w:hAnsiTheme="majorHAnsi" w:cstheme="majorHAnsi"/>
                              </w:rPr>
                              <w:t>GitHub 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span"/>
                <w:rFonts w:ascii="Saira" w:eastAsia="Saira" w:hAnsi="Saira" w:cs="Saira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0D55196B" wp14:editId="15588852">
                  <wp:simplePos x="0" y="0"/>
                  <wp:positionH relativeFrom="column">
                    <wp:posOffset>3568700</wp:posOffset>
                  </wp:positionH>
                  <wp:positionV relativeFrom="paragraph">
                    <wp:posOffset>1073785</wp:posOffset>
                  </wp:positionV>
                  <wp:extent cx="685800" cy="685800"/>
                  <wp:effectExtent l="0" t="0" r="0" b="0"/>
                  <wp:wrapSquare wrapText="bothSides"/>
                  <wp:docPr id="1516210446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aira" w:hAnsi="Saira"/>
                <w:noProof/>
              </w:rPr>
              <w:drawing>
                <wp:anchor distT="0" distB="0" distL="114300" distR="114300" simplePos="0" relativeHeight="251663360" behindDoc="0" locked="0" layoutInCell="1" allowOverlap="1" wp14:anchorId="08E04FD7" wp14:editId="7DB1495E">
                  <wp:simplePos x="0" y="0"/>
                  <wp:positionH relativeFrom="column">
                    <wp:posOffset>3581400</wp:posOffset>
                  </wp:positionH>
                  <wp:positionV relativeFrom="paragraph">
                    <wp:posOffset>153035</wp:posOffset>
                  </wp:positionV>
                  <wp:extent cx="685800" cy="685800"/>
                  <wp:effectExtent l="0" t="0" r="0" b="0"/>
                  <wp:wrapSquare wrapText="bothSides"/>
                  <wp:docPr id="836908134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aira" w:eastAsia="Saira" w:hAnsi="Saira" w:cs="Sair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106E06" wp14:editId="746E2817">
                      <wp:simplePos x="0" y="0"/>
                      <wp:positionH relativeFrom="column">
                        <wp:posOffset>3495675</wp:posOffset>
                      </wp:positionH>
                      <wp:positionV relativeFrom="paragraph">
                        <wp:posOffset>514985</wp:posOffset>
                      </wp:positionV>
                      <wp:extent cx="781050" cy="323850"/>
                      <wp:effectExtent l="0" t="0" r="0" b="0"/>
                      <wp:wrapNone/>
                      <wp:docPr id="1565778850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B9E01D" w14:textId="3CFE8813" w:rsidR="00797336" w:rsidRPr="00797336" w:rsidRDefault="00797336" w:rsidP="00073554">
                                  <w:pPr>
                                    <w:rPr>
                                      <w:rFonts w:ascii="Saira" w:hAnsi="Sair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06E06" id="Zone de texte 4" o:spid="_x0000_s1028" type="#_x0000_t202" style="position:absolute;left:0;text-align:left;margin-left:275.25pt;margin-top:40.55pt;width:61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" filled="f" stroked="f" strokeweight=".5pt">
                      <v:textbox>
                        <w:txbxContent>
                          <w:p w14:paraId="51B9E01D" w14:textId="3CFE8813" w:rsidR="00797336" w:rsidRPr="00797336" w:rsidRDefault="00797336" w:rsidP="00073554">
                            <w:pPr>
                              <w:rPr>
                                <w:rFonts w:ascii="Saira" w:hAnsi="Sair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C169A8" w14:textId="77777777" w:rsidR="00BE7D2C" w:rsidRPr="00B876F1" w:rsidRDefault="00000000">
            <w:pPr>
              <w:pStyle w:val="documentright-boxsectionnth-child2sec-cntcrighttitleborder"/>
              <w:pBdr>
                <w:top w:val="single" w:sz="8" w:space="0" w:color="007D8B"/>
                <w:left w:val="none" w:sz="0" w:space="31" w:color="auto"/>
              </w:pBdr>
              <w:spacing w:line="100" w:lineRule="atLeas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 w:rsidRPr="00B876F1"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tbl>
            <w:tblPr>
              <w:tblStyle w:val="documentright-boxaddress"/>
              <w:tblW w:w="0" w:type="auto"/>
              <w:tblCellSpacing w:w="0" w:type="dxa"/>
              <w:tblInd w:w="5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60"/>
              <w:gridCol w:w="4641"/>
            </w:tblGrid>
            <w:tr w:rsidR="00BE7D2C" w:rsidRPr="00113124" w14:paraId="07691681" w14:textId="77777777" w:rsidTr="00797336">
              <w:trPr>
                <w:trHeight w:val="300"/>
                <w:tblCellSpacing w:w="0" w:type="dxa"/>
              </w:trPr>
              <w:tc>
                <w:tcPr>
                  <w:tcW w:w="2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8FEF76C" w14:textId="77777777" w:rsidR="00BE7D2C" w:rsidRPr="00113124" w:rsidRDefault="00000000">
                  <w:pPr>
                    <w:spacing w:after="100" w:line="260" w:lineRule="atLeast"/>
                    <w:rPr>
                      <w:rStyle w:val="documentrightcell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</w:pPr>
                  <w:r w:rsidRPr="00113124">
                    <w:rPr>
                      <w:rStyle w:val="documentrightcell"/>
                      <w:rFonts w:ascii="Saira" w:eastAsia="Saira" w:hAnsi="Saira" w:cs="Saira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62A9E0C8" wp14:editId="2A214F6B">
                        <wp:extent cx="140148" cy="140232"/>
                        <wp:effectExtent l="0" t="0" r="0" b="0"/>
                        <wp:docPr id="100003" name="Imag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41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66B637" w14:textId="77777777" w:rsidR="00BE7D2C" w:rsidRPr="00113124" w:rsidRDefault="00000000">
                  <w:pPr>
                    <w:spacing w:after="100" w:line="260" w:lineRule="atLeast"/>
                    <w:rPr>
                      <w:rStyle w:val="documentaddressiconSvg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</w:pPr>
                  <w:r w:rsidRPr="00113124">
                    <w:rPr>
                      <w:rStyle w:val="span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  <w:t>0609840449</w:t>
                  </w:r>
                  <w:r w:rsidRPr="00113124">
                    <w:rPr>
                      <w:rStyle w:val="documentaddressicoTxt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E7D2C" w:rsidRPr="00113124" w14:paraId="7EC263F1" w14:textId="77777777" w:rsidTr="00797336">
              <w:trPr>
                <w:trHeight w:val="300"/>
                <w:tblCellSpacing w:w="0" w:type="dxa"/>
              </w:trPr>
              <w:tc>
                <w:tcPr>
                  <w:tcW w:w="2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5910104" w14:textId="77777777" w:rsidR="00BE7D2C" w:rsidRPr="00113124" w:rsidRDefault="00000000">
                  <w:pPr>
                    <w:spacing w:after="100" w:line="260" w:lineRule="atLeast"/>
                    <w:rPr>
                      <w:rStyle w:val="documentaddressicoTxt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</w:pPr>
                  <w:r w:rsidRPr="00113124">
                    <w:rPr>
                      <w:rStyle w:val="documentaddressicoTxt"/>
                      <w:rFonts w:ascii="Saira" w:eastAsia="Saira" w:hAnsi="Saira" w:cs="Saira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5AF091E3" wp14:editId="5A199F62">
                        <wp:extent cx="140148" cy="140232"/>
                        <wp:effectExtent l="0" t="0" r="0" b="0"/>
                        <wp:docPr id="100005" name="Imag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41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E0F277" w14:textId="77777777" w:rsidR="00BE7D2C" w:rsidRPr="00113124" w:rsidRDefault="00000000">
                  <w:pPr>
                    <w:spacing w:after="100" w:line="260" w:lineRule="atLeast"/>
                    <w:rPr>
                      <w:rStyle w:val="documentaddressiconSvg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</w:pPr>
                  <w:r w:rsidRPr="00113124">
                    <w:rPr>
                      <w:rStyle w:val="span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  <w:t>pellouxmatheopro@gmail.com</w:t>
                  </w:r>
                </w:p>
              </w:tc>
            </w:tr>
            <w:tr w:rsidR="00BE7D2C" w:rsidRPr="00113124" w14:paraId="370F0910" w14:textId="77777777" w:rsidTr="00797336">
              <w:trPr>
                <w:trHeight w:val="300"/>
                <w:tblCellSpacing w:w="0" w:type="dxa"/>
              </w:trPr>
              <w:tc>
                <w:tcPr>
                  <w:tcW w:w="260" w:type="dxa"/>
                  <w:tcMar>
                    <w:top w:w="0" w:type="dxa"/>
                    <w:left w:w="28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8114E8" w14:textId="77777777" w:rsidR="00BE7D2C" w:rsidRPr="00113124" w:rsidRDefault="00000000">
                  <w:pPr>
                    <w:spacing w:after="100" w:line="260" w:lineRule="atLeast"/>
                    <w:rPr>
                      <w:rStyle w:val="documentaddressicoTxt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</w:pPr>
                  <w:r w:rsidRPr="00113124">
                    <w:rPr>
                      <w:rStyle w:val="documentaddressicoTxt"/>
                      <w:rFonts w:ascii="Saira" w:eastAsia="Saira" w:hAnsi="Saira" w:cs="Saira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24045E5A" wp14:editId="56A45DD0">
                        <wp:extent cx="114779" cy="140232"/>
                        <wp:effectExtent l="0" t="0" r="0" b="0"/>
                        <wp:docPr id="100007" name="Imag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41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D0BC19A" w14:textId="0C44DE8D" w:rsidR="00BE7D2C" w:rsidRPr="00113124" w:rsidRDefault="00000000">
                  <w:pPr>
                    <w:spacing w:after="100" w:line="260" w:lineRule="atLeast"/>
                    <w:rPr>
                      <w:rStyle w:val="documentaddressiconSvg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</w:pPr>
                  <w:r w:rsidRPr="00113124">
                    <w:rPr>
                      <w:rStyle w:val="span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  <w:t xml:space="preserve">71, lotissement le </w:t>
                  </w:r>
                  <w:proofErr w:type="spellStart"/>
                  <w:r w:rsidRPr="00113124">
                    <w:rPr>
                      <w:rStyle w:val="span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  <w:t>Pécoulin</w:t>
                  </w:r>
                  <w:proofErr w:type="spellEnd"/>
                  <w:r w:rsidRPr="00113124">
                    <w:rPr>
                      <w:rStyle w:val="span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  <w:t>, 13750, Plan-d'Orgon</w:t>
                  </w:r>
                  <w:r w:rsidRPr="00113124">
                    <w:rPr>
                      <w:rStyle w:val="documentMFRicoTxtzipprefix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BE7D2C" w:rsidRPr="00113124" w14:paraId="6C26414B" w14:textId="77777777" w:rsidTr="00797336">
              <w:trPr>
                <w:trHeight w:val="300"/>
                <w:tblCellSpacing w:w="0" w:type="dxa"/>
              </w:trPr>
              <w:tc>
                <w:tcPr>
                  <w:tcW w:w="260" w:type="dxa"/>
                  <w:tcMar>
                    <w:top w:w="0" w:type="dxa"/>
                    <w:left w:w="28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DB8CAB" w14:textId="77777777" w:rsidR="00BE7D2C" w:rsidRPr="00113124" w:rsidRDefault="00000000">
                  <w:pPr>
                    <w:spacing w:after="100" w:line="260" w:lineRule="atLeast"/>
                    <w:rPr>
                      <w:rStyle w:val="documentMFRicoTxtzipprefix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</w:pPr>
                  <w:r w:rsidRPr="00113124">
                    <w:rPr>
                      <w:rStyle w:val="documentMFRicoTxtzipprefix"/>
                      <w:rFonts w:ascii="Saira" w:eastAsia="Saira" w:hAnsi="Saira" w:cs="Saira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7AAFDA76" wp14:editId="475CE245">
                        <wp:extent cx="114779" cy="140232"/>
                        <wp:effectExtent l="0" t="0" r="0" b="0"/>
                        <wp:docPr id="100009" name="Imag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41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B05E81" w14:textId="57FC1E73" w:rsidR="00BE7D2C" w:rsidRPr="00113124" w:rsidRDefault="00000000">
                  <w:pPr>
                    <w:spacing w:after="100" w:line="260" w:lineRule="atLeast"/>
                    <w:rPr>
                      <w:rStyle w:val="documentaddressiconSvg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</w:pPr>
                  <w:r w:rsidRPr="00113124">
                    <w:rPr>
                      <w:rStyle w:val="span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  <w:t>19 ans - 06/07/2004</w:t>
                  </w:r>
                </w:p>
              </w:tc>
            </w:tr>
            <w:tr w:rsidR="00BE7D2C" w:rsidRPr="00113124" w14:paraId="5289FD30" w14:textId="77777777" w:rsidTr="00797336">
              <w:trPr>
                <w:trHeight w:val="300"/>
                <w:tblCellSpacing w:w="0" w:type="dxa"/>
              </w:trPr>
              <w:tc>
                <w:tcPr>
                  <w:tcW w:w="2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C066F8" w14:textId="77777777" w:rsidR="00BE7D2C" w:rsidRPr="00113124" w:rsidRDefault="00000000">
                  <w:pPr>
                    <w:spacing w:after="100" w:line="260" w:lineRule="atLeast"/>
                    <w:rPr>
                      <w:rStyle w:val="documentaddressicoTxt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</w:pPr>
                  <w:r w:rsidRPr="00113124">
                    <w:rPr>
                      <w:rStyle w:val="documentaddressicoTxt"/>
                      <w:rFonts w:ascii="Saira" w:eastAsia="Saira" w:hAnsi="Saira" w:cs="Saira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47B51E16" wp14:editId="0A501281">
                        <wp:extent cx="140148" cy="114849"/>
                        <wp:effectExtent l="0" t="0" r="0" b="0"/>
                        <wp:docPr id="100013" name="Image 1000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148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41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D3B2F15" w14:textId="77777777" w:rsidR="00BE7D2C" w:rsidRPr="00113124" w:rsidRDefault="00000000">
                  <w:pPr>
                    <w:spacing w:after="100" w:line="260" w:lineRule="atLeast"/>
                    <w:rPr>
                      <w:rStyle w:val="documentaddressiconSvg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</w:pPr>
                  <w:r w:rsidRPr="00113124">
                    <w:rPr>
                      <w:rStyle w:val="span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  <w:t>PERMIS B - Véhiculé</w:t>
                  </w:r>
                </w:p>
              </w:tc>
            </w:tr>
            <w:tr w:rsidR="00BE7D2C" w:rsidRPr="00113124" w14:paraId="018C5E5D" w14:textId="77777777" w:rsidTr="00797336">
              <w:trPr>
                <w:trHeight w:val="300"/>
                <w:tblCellSpacing w:w="0" w:type="dxa"/>
              </w:trPr>
              <w:tc>
                <w:tcPr>
                  <w:tcW w:w="2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2C2FBFF" w14:textId="7024473D" w:rsidR="00BE7D2C" w:rsidRPr="00113124" w:rsidRDefault="00C35084">
                  <w:pPr>
                    <w:spacing w:after="100" w:line="260" w:lineRule="atLeast"/>
                    <w:rPr>
                      <w:rStyle w:val="documentaddressicoTxt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</w:pPr>
                  <w:r w:rsidRPr="00113124">
                    <w:rPr>
                      <w:rStyle w:val="documentaddressicoTxt"/>
                      <w:rFonts w:ascii="Saira" w:eastAsia="Saira" w:hAnsi="Saira" w:cs="Saira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3ACDD97C" wp14:editId="061D3A4D">
                        <wp:extent cx="140148" cy="140232"/>
                        <wp:effectExtent l="0" t="0" r="0" b="0"/>
                        <wp:docPr id="1768972799" name="Image 176897279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41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4A2C25" w14:textId="6A1F492D" w:rsidR="00C35084" w:rsidRPr="00113124" w:rsidRDefault="00000000">
                  <w:pPr>
                    <w:spacing w:after="100" w:line="260" w:lineRule="atLeast"/>
                    <w:rPr>
                      <w:rStyle w:val="documentaddressiconSvg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</w:pPr>
                  <w:r w:rsidRPr="00113124">
                    <w:rPr>
                      <w:rStyle w:val="span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  <w:t>linkedin.com/in/mathéo-pelloux-1395702bb</w:t>
                  </w:r>
                </w:p>
              </w:tc>
            </w:tr>
            <w:tr w:rsidR="00C35084" w:rsidRPr="00113124" w14:paraId="2A665330" w14:textId="77777777" w:rsidTr="00797336">
              <w:trPr>
                <w:trHeight w:val="300"/>
                <w:tblCellSpacing w:w="0" w:type="dxa"/>
              </w:trPr>
              <w:tc>
                <w:tcPr>
                  <w:tcW w:w="2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4A6F07" w14:textId="169A00F4" w:rsidR="00C35084" w:rsidRPr="00113124" w:rsidRDefault="00C35084">
                  <w:pPr>
                    <w:spacing w:after="100" w:line="260" w:lineRule="atLeast"/>
                    <w:rPr>
                      <w:rStyle w:val="documentaddressicoTxt"/>
                      <w:rFonts w:ascii="Saira" w:eastAsia="Saira" w:hAnsi="Saira" w:cs="Saira"/>
                      <w:noProof/>
                      <w:color w:val="000000"/>
                      <w:sz w:val="22"/>
                      <w:szCs w:val="22"/>
                    </w:rPr>
                  </w:pPr>
                  <w:r w:rsidRPr="00113124">
                    <w:rPr>
                      <w:rStyle w:val="documentaddressicoTxt"/>
                      <w:rFonts w:ascii="Saira" w:eastAsia="Saira" w:hAnsi="Saira" w:cs="Saira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2D235281" wp14:editId="3F20EBBD">
                        <wp:extent cx="140148" cy="140232"/>
                        <wp:effectExtent l="0" t="0" r="0" b="0"/>
                        <wp:docPr id="100015" name="Image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41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</w:tcPr>
                <w:p w14:paraId="27921618" w14:textId="738B6CC1" w:rsidR="00C35084" w:rsidRPr="00113124" w:rsidRDefault="00C35084">
                  <w:pPr>
                    <w:spacing w:after="100" w:line="260" w:lineRule="atLeast"/>
                    <w:rPr>
                      <w:rStyle w:val="span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</w:pPr>
                  <w:r w:rsidRPr="00C35084">
                    <w:rPr>
                      <w:rStyle w:val="span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  <w:t>https://github.com/MatheoPelloux</w:t>
                  </w:r>
                </w:p>
              </w:tc>
            </w:tr>
            <w:tr w:rsidR="00BE7D2C" w:rsidRPr="00113124" w14:paraId="17A3359A" w14:textId="77777777" w:rsidTr="00797336">
              <w:trPr>
                <w:trHeight w:val="300"/>
                <w:tblCellSpacing w:w="0" w:type="dxa"/>
              </w:trPr>
              <w:tc>
                <w:tcPr>
                  <w:tcW w:w="2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0CBDE0" w14:textId="77777777" w:rsidR="00BE7D2C" w:rsidRPr="00113124" w:rsidRDefault="00000000">
                  <w:pPr>
                    <w:spacing w:after="100" w:line="260" w:lineRule="atLeast"/>
                    <w:rPr>
                      <w:rStyle w:val="documentaddressicoTxt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</w:pPr>
                  <w:r w:rsidRPr="00113124">
                    <w:rPr>
                      <w:rStyle w:val="documentaddressicoTxt"/>
                      <w:rFonts w:ascii="Saira" w:eastAsia="Saira" w:hAnsi="Saira" w:cs="Saira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 wp14:anchorId="7512C0CE" wp14:editId="6B7B8A6E">
                        <wp:extent cx="140148" cy="140232"/>
                        <wp:effectExtent l="0" t="0" r="0" b="0"/>
                        <wp:docPr id="100017" name="Image 1000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41" w:type="dxa"/>
                  <w:tcMar>
                    <w:top w:w="0" w:type="dxa"/>
                    <w:left w:w="16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DCF4AB" w14:textId="32CA6449" w:rsidR="00BE7D2C" w:rsidRPr="00113124" w:rsidRDefault="000C74E3">
                  <w:pPr>
                    <w:spacing w:after="100" w:line="260" w:lineRule="atLeast"/>
                    <w:rPr>
                      <w:rStyle w:val="documentaddressiconSvg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  <w:t xml:space="preserve">Disponibilité : </w:t>
                  </w:r>
                  <w:r w:rsidR="00453C87">
                    <w:rPr>
                      <w:rStyle w:val="span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  <w:t>01</w:t>
                  </w:r>
                  <w:r w:rsidRPr="00113124">
                    <w:rPr>
                      <w:rStyle w:val="span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  <w:t>/0</w:t>
                  </w:r>
                  <w:r w:rsidR="00453C87">
                    <w:rPr>
                      <w:rStyle w:val="span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  <w:t>7</w:t>
                  </w:r>
                  <w:r w:rsidRPr="00113124">
                    <w:rPr>
                      <w:rStyle w:val="span"/>
                      <w:rFonts w:ascii="Saira" w:eastAsia="Saira" w:hAnsi="Saira" w:cs="Saira"/>
                      <w:color w:val="000000"/>
                      <w:sz w:val="22"/>
                      <w:szCs w:val="22"/>
                    </w:rPr>
                    <w:t>/2024</w:t>
                  </w:r>
                </w:p>
              </w:tc>
            </w:tr>
          </w:tbl>
          <w:p w14:paraId="6B4C0845" w14:textId="7D2D420F" w:rsidR="00BE7D2C" w:rsidRPr="00B876F1" w:rsidRDefault="00BE7D2C" w:rsidP="007810A0">
            <w:pPr>
              <w:pStyle w:val="documentsec-cntcsectionnotsec-alnk"/>
              <w:pBdr>
                <w:left w:val="none" w:sz="0" w:space="31" w:color="auto"/>
              </w:pBdr>
              <w:spacing w:line="500" w:lineRule="exact"/>
              <w:ind w:right="5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</w:p>
          <w:p w14:paraId="5EE6292A" w14:textId="77777777" w:rsidR="00BE7D2C" w:rsidRPr="00B876F1" w:rsidRDefault="00000000">
            <w:pPr>
              <w:pStyle w:val="documentright-boxlefttitleborder"/>
              <w:pBdr>
                <w:top w:val="single" w:sz="8" w:space="0" w:color="000000"/>
              </w:pBdr>
              <w:spacing w:before="500"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 w:rsidRPr="00B876F1"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3EC611E4" w14:textId="77777777" w:rsidR="00BE7D2C" w:rsidRPr="00B876F1" w:rsidRDefault="00000000">
            <w:pPr>
              <w:pStyle w:val="documentrighttitleborder"/>
              <w:pBdr>
                <w:top w:val="single" w:sz="8" w:space="0" w:color="007D8B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 w:rsidRPr="00B876F1"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4FA9254E" w14:textId="12C34CC3" w:rsidR="00BE7D2C" w:rsidRPr="00B876F1" w:rsidRDefault="00000000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 w:rsidRPr="00B876F1"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Expérience</w:t>
            </w:r>
            <w:r w:rsidR="002633B2" w:rsidRPr="00B876F1"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S</w:t>
            </w:r>
          </w:p>
          <w:p w14:paraId="2708F422" w14:textId="1B2D181F" w:rsidR="00BE7D2C" w:rsidRPr="00113124" w:rsidRDefault="004471FF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z w:val="20"/>
                <w:szCs w:val="20"/>
                <w:u w:val="single"/>
              </w:rPr>
            </w:pPr>
            <w:r w:rsidRPr="00113124">
              <w:rPr>
                <w:rStyle w:val="span"/>
                <w:rFonts w:ascii="Saira" w:eastAsia="Saira" w:hAnsi="Saira" w:cs="Saira"/>
                <w:b/>
                <w:bCs/>
                <w:color w:val="000000"/>
                <w:sz w:val="20"/>
                <w:szCs w:val="20"/>
                <w:u w:val="single"/>
              </w:rPr>
              <w:t>04/06/2022 – 30/05/2024 : Usineur</w:t>
            </w:r>
          </w:p>
          <w:p w14:paraId="670A1A7B" w14:textId="77777777" w:rsidR="00BE7D2C" w:rsidRPr="00113124" w:rsidRDefault="00000000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 w:rsidRPr="00113124">
              <w:rPr>
                <w:rStyle w:val="documenttxtBoldCharacter"/>
                <w:rFonts w:ascii="Saira" w:eastAsia="Saira" w:hAnsi="Saira" w:cs="Saira"/>
                <w:color w:val="000000"/>
                <w:sz w:val="20"/>
                <w:szCs w:val="20"/>
              </w:rPr>
              <w:t>APS</w:t>
            </w: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 xml:space="preserve"> |</w:t>
            </w:r>
            <w:r w:rsidRPr="00113124"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 xml:space="preserve"> </w:t>
            </w: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Verquières |</w:t>
            </w:r>
            <w:r w:rsidRPr="00113124"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 xml:space="preserve"> </w:t>
            </w: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CDI</w:t>
            </w:r>
          </w:p>
          <w:p w14:paraId="09A6D86C" w14:textId="4CB6EA69" w:rsidR="00BE7D2C" w:rsidRPr="00113124" w:rsidRDefault="00D92052" w:rsidP="004471FF">
            <w:pPr>
              <w:pStyle w:val="p"/>
              <w:numPr>
                <w:ilvl w:val="0"/>
                <w:numId w:val="7"/>
              </w:numPr>
              <w:spacing w:line="260" w:lineRule="atLeast"/>
              <w:ind w:right="500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Préparation, programmation, lancement d’une fraiseuse</w:t>
            </w:r>
            <w:r w:rsidR="002633B2"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 xml:space="preserve"> conventionnelle/numérique, </w:t>
            </w: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tou</w:t>
            </w:r>
            <w:r w:rsidR="002633B2"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r</w:t>
            </w: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 xml:space="preserve"> conventionnel</w:t>
            </w:r>
            <w:r w:rsidR="002633B2"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le</w:t>
            </w:r>
          </w:p>
          <w:p w14:paraId="0B5F6566" w14:textId="14C89C62" w:rsidR="00D92052" w:rsidRPr="00113124" w:rsidRDefault="00D92052" w:rsidP="004471FF">
            <w:pPr>
              <w:pStyle w:val="p"/>
              <w:numPr>
                <w:ilvl w:val="0"/>
                <w:numId w:val="7"/>
              </w:numPr>
              <w:spacing w:line="260" w:lineRule="atLeast"/>
              <w:ind w:right="500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Ébavurage</w:t>
            </w:r>
          </w:p>
          <w:p w14:paraId="556EC36B" w14:textId="7D9795E1" w:rsidR="00D92052" w:rsidRPr="00113124" w:rsidRDefault="00D92052" w:rsidP="004471FF">
            <w:pPr>
              <w:pStyle w:val="p"/>
              <w:numPr>
                <w:ilvl w:val="0"/>
                <w:numId w:val="7"/>
              </w:numPr>
              <w:spacing w:line="260" w:lineRule="atLeast"/>
              <w:ind w:right="500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Contrôle de pièces</w:t>
            </w:r>
          </w:p>
          <w:p w14:paraId="7A220E9C" w14:textId="77777777" w:rsidR="00D92052" w:rsidRPr="00113124" w:rsidRDefault="00D92052" w:rsidP="00D92052">
            <w:pPr>
              <w:pStyle w:val="p"/>
              <w:spacing w:line="260" w:lineRule="atLeast"/>
              <w:ind w:right="500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</w:p>
          <w:p w14:paraId="3EC4374F" w14:textId="10E3AF79" w:rsidR="00D92052" w:rsidRPr="00113124" w:rsidRDefault="00D92052" w:rsidP="00D92052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z w:val="20"/>
                <w:szCs w:val="20"/>
                <w:u w:val="single"/>
              </w:rPr>
            </w:pPr>
            <w:r w:rsidRPr="00113124">
              <w:rPr>
                <w:rStyle w:val="span"/>
                <w:rFonts w:ascii="Saira" w:eastAsia="Saira" w:hAnsi="Saira" w:cs="Saira"/>
                <w:b/>
                <w:bCs/>
                <w:color w:val="000000"/>
                <w:sz w:val="20"/>
                <w:szCs w:val="20"/>
                <w:u w:val="single"/>
              </w:rPr>
              <w:t>28/02/2022 – 25/03/2022 : Stage Technicien d’usinage</w:t>
            </w:r>
          </w:p>
          <w:p w14:paraId="088AABB1" w14:textId="041F0185" w:rsidR="00D92052" w:rsidRPr="00113124" w:rsidRDefault="00D92052" w:rsidP="00D92052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 w:rsidRPr="00113124">
              <w:rPr>
                <w:rStyle w:val="documenttxtBoldCharacter"/>
                <w:rFonts w:ascii="Saira" w:eastAsia="Saira" w:hAnsi="Saira" w:cs="Saira"/>
                <w:color w:val="000000"/>
                <w:sz w:val="20"/>
                <w:szCs w:val="20"/>
              </w:rPr>
              <w:t>APS</w:t>
            </w: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 xml:space="preserve"> |</w:t>
            </w:r>
            <w:r w:rsidRPr="00113124"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 xml:space="preserve"> </w:t>
            </w: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Verquières |</w:t>
            </w:r>
            <w:r w:rsidRPr="00113124"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 xml:space="preserve"> </w:t>
            </w:r>
            <w:r w:rsidR="003266C6"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Stage</w:t>
            </w:r>
          </w:p>
          <w:p w14:paraId="4AE95E8C" w14:textId="3AACC42F" w:rsidR="00D92052" w:rsidRPr="00113124" w:rsidRDefault="00D92052" w:rsidP="00D92052">
            <w:pPr>
              <w:pStyle w:val="p"/>
              <w:numPr>
                <w:ilvl w:val="0"/>
                <w:numId w:val="7"/>
              </w:numPr>
              <w:spacing w:line="260" w:lineRule="atLeast"/>
              <w:ind w:right="500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Préparation, programmation, lancement d’une fraiseuse</w:t>
            </w:r>
            <w:r w:rsidR="002633B2"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 xml:space="preserve"> numérique </w:t>
            </w: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/tou</w:t>
            </w:r>
            <w:r w:rsidR="002633B2"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r</w:t>
            </w: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 xml:space="preserve"> numérique</w:t>
            </w:r>
          </w:p>
          <w:p w14:paraId="75DCF201" w14:textId="77777777" w:rsidR="00D92052" w:rsidRPr="00113124" w:rsidRDefault="00D92052" w:rsidP="00D92052">
            <w:pPr>
              <w:pStyle w:val="p"/>
              <w:numPr>
                <w:ilvl w:val="0"/>
                <w:numId w:val="7"/>
              </w:numPr>
              <w:spacing w:line="260" w:lineRule="atLeast"/>
              <w:ind w:right="500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Ébavurage</w:t>
            </w:r>
          </w:p>
          <w:p w14:paraId="60C964C0" w14:textId="3209B390" w:rsidR="00BE7D2C" w:rsidRPr="00113124" w:rsidRDefault="00D92052" w:rsidP="00D92052">
            <w:pPr>
              <w:pStyle w:val="p"/>
              <w:numPr>
                <w:ilvl w:val="0"/>
                <w:numId w:val="7"/>
              </w:numPr>
              <w:spacing w:line="260" w:lineRule="atLeast"/>
              <w:ind w:right="500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Contrôle de pièces</w:t>
            </w:r>
          </w:p>
          <w:p w14:paraId="4B0DAEB6" w14:textId="77777777" w:rsidR="007810A0" w:rsidRPr="00113124" w:rsidRDefault="007810A0" w:rsidP="00D92052">
            <w:pPr>
              <w:pStyle w:val="p"/>
              <w:numPr>
                <w:ilvl w:val="0"/>
                <w:numId w:val="7"/>
              </w:numPr>
              <w:spacing w:line="260" w:lineRule="atLeast"/>
              <w:ind w:right="500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</w:p>
          <w:p w14:paraId="497DDFC5" w14:textId="4F8ED516" w:rsidR="007810A0" w:rsidRPr="00B41D8F" w:rsidRDefault="007810A0" w:rsidP="007810A0">
            <w:pPr>
              <w:pStyle w:val="p"/>
              <w:spacing w:line="260" w:lineRule="atLeast"/>
              <w:ind w:right="500"/>
              <w:rPr>
                <w:rStyle w:val="span"/>
                <w:rFonts w:ascii="Saira" w:eastAsia="Saira" w:hAnsi="Saira" w:cs="Saira"/>
                <w:b/>
                <w:bCs/>
                <w:color w:val="000000"/>
                <w:sz w:val="20"/>
                <w:szCs w:val="20"/>
                <w:u w:val="single"/>
              </w:rPr>
            </w:pPr>
            <w:r w:rsidRPr="00B41D8F">
              <w:rPr>
                <w:rStyle w:val="span"/>
                <w:rFonts w:ascii="Saira" w:eastAsia="Saira" w:hAnsi="Saira" w:cs="Saira"/>
                <w:b/>
                <w:bCs/>
                <w:color w:val="000000"/>
                <w:sz w:val="20"/>
                <w:szCs w:val="20"/>
              </w:rPr>
              <w:t xml:space="preserve">          </w:t>
            </w:r>
            <w:r w:rsidR="00B41D8F">
              <w:rPr>
                <w:rStyle w:val="span"/>
                <w:rFonts w:ascii="Saira" w:eastAsia="Saira" w:hAnsi="Saira" w:cs="Sair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41D8F">
              <w:rPr>
                <w:rStyle w:val="span"/>
                <w:rFonts w:ascii="Saira" w:eastAsia="Saira" w:hAnsi="Saira" w:cs="Saira"/>
                <w:b/>
                <w:bCs/>
                <w:color w:val="000000"/>
                <w:sz w:val="20"/>
                <w:szCs w:val="20"/>
                <w:u w:val="single"/>
              </w:rPr>
              <w:t>27/09/2021 – 22/10/2021 : Stage Technicien d’usinage</w:t>
            </w:r>
          </w:p>
          <w:p w14:paraId="2D20A4B6" w14:textId="3309EF28" w:rsidR="007810A0" w:rsidRPr="00113124" w:rsidRDefault="007810A0" w:rsidP="007810A0">
            <w:pPr>
              <w:pStyle w:val="p"/>
              <w:spacing w:line="260" w:lineRule="atLeast"/>
              <w:ind w:right="500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 xml:space="preserve">            </w:t>
            </w:r>
            <w:r w:rsidRPr="00B41D8F">
              <w:rPr>
                <w:rStyle w:val="span"/>
                <w:rFonts w:ascii="Saira" w:eastAsia="Saira" w:hAnsi="Saira" w:cs="Saira"/>
                <w:b/>
                <w:bCs/>
                <w:color w:val="000000"/>
                <w:sz w:val="20"/>
                <w:szCs w:val="20"/>
              </w:rPr>
              <w:t>APS</w:t>
            </w: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 xml:space="preserve"> </w:t>
            </w:r>
            <w:r w:rsidR="0079756D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|</w:t>
            </w: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 xml:space="preserve"> Verquières</w:t>
            </w:r>
            <w:r w:rsidR="0079756D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 xml:space="preserve"> | Stage</w:t>
            </w:r>
          </w:p>
          <w:p w14:paraId="698DCE40" w14:textId="5EF8996D" w:rsidR="007810A0" w:rsidRPr="00113124" w:rsidRDefault="007810A0" w:rsidP="007810A0">
            <w:pPr>
              <w:pStyle w:val="p"/>
              <w:numPr>
                <w:ilvl w:val="0"/>
                <w:numId w:val="7"/>
              </w:numPr>
              <w:spacing w:line="260" w:lineRule="atLeast"/>
              <w:ind w:right="500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Préparation, lancement d’une fraiseuse numérique, tour numérique</w:t>
            </w:r>
          </w:p>
          <w:p w14:paraId="0BB70447" w14:textId="4F395B0F" w:rsidR="007810A0" w:rsidRPr="00113124" w:rsidRDefault="007810A0" w:rsidP="007810A0">
            <w:pPr>
              <w:pStyle w:val="p"/>
              <w:numPr>
                <w:ilvl w:val="0"/>
                <w:numId w:val="7"/>
              </w:numPr>
              <w:spacing w:line="260" w:lineRule="atLeast"/>
              <w:ind w:right="500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Ébavurage</w:t>
            </w:r>
          </w:p>
          <w:p w14:paraId="0A110738" w14:textId="4BD3C61D" w:rsidR="00B35A88" w:rsidRPr="00B35A88" w:rsidRDefault="007810A0" w:rsidP="00B35A88">
            <w:pPr>
              <w:pStyle w:val="p"/>
              <w:numPr>
                <w:ilvl w:val="0"/>
                <w:numId w:val="7"/>
              </w:numPr>
              <w:spacing w:line="260" w:lineRule="atLeast"/>
              <w:ind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Taraudage</w:t>
            </w:r>
          </w:p>
          <w:p w14:paraId="292AF876" w14:textId="77777777" w:rsidR="00BE7D2C" w:rsidRPr="00B876F1" w:rsidRDefault="00000000">
            <w:pPr>
              <w:pStyle w:val="documentright-boxlefttitleborder"/>
              <w:pBdr>
                <w:top w:val="single" w:sz="8" w:space="0" w:color="000000"/>
              </w:pBdr>
              <w:spacing w:line="10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 w:rsidRPr="00B876F1"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708A911E" w14:textId="77777777" w:rsidR="00BE7D2C" w:rsidRPr="00B876F1" w:rsidRDefault="00000000">
            <w:pPr>
              <w:pStyle w:val="documentrighttitleborder"/>
              <w:pBdr>
                <w:top w:val="single" w:sz="8" w:space="0" w:color="007D8B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 w:rsidRPr="00B876F1"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0EEE2C54" w14:textId="77777777" w:rsidR="00BE7D2C" w:rsidRPr="00B876F1" w:rsidRDefault="00000000">
            <w:pPr>
              <w:pStyle w:val="documentright-boxsectiontitle"/>
              <w:spacing w:line="30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 w:rsidRPr="00B876F1"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  <w:t>Formation</w:t>
            </w:r>
          </w:p>
          <w:p w14:paraId="79F8DF50" w14:textId="31AA662E" w:rsidR="00727467" w:rsidRPr="00113124" w:rsidRDefault="00727467" w:rsidP="0072746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z w:val="20"/>
                <w:szCs w:val="20"/>
                <w:u w:val="single"/>
              </w:rPr>
            </w:pPr>
            <w:r w:rsidRPr="00113124">
              <w:rPr>
                <w:rStyle w:val="span"/>
                <w:rFonts w:ascii="Saira" w:eastAsia="Saira" w:hAnsi="Saira" w:cs="Saira"/>
                <w:b/>
                <w:bCs/>
                <w:color w:val="000000"/>
                <w:sz w:val="20"/>
                <w:szCs w:val="20"/>
                <w:u w:val="single"/>
              </w:rPr>
              <w:t>2024 – 2026 : Projet BTS SIO option SISR</w:t>
            </w:r>
          </w:p>
          <w:p w14:paraId="5B9BF2B4" w14:textId="18D79560" w:rsidR="00727467" w:rsidRPr="00113124" w:rsidRDefault="000779F7" w:rsidP="00727467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 w:rsidRPr="00113124">
              <w:rPr>
                <w:rStyle w:val="span"/>
                <w:rFonts w:ascii="Saira" w:eastAsia="Saira" w:hAnsi="Saira" w:cs="Saira"/>
                <w:b/>
                <w:bCs/>
                <w:color w:val="000000"/>
                <w:sz w:val="20"/>
                <w:szCs w:val="20"/>
              </w:rPr>
              <w:t>CCI Vaucluse</w:t>
            </w: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 xml:space="preserve"> </w:t>
            </w:r>
            <w:r w:rsidR="00727467"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|</w:t>
            </w:r>
            <w:r w:rsidR="00727467" w:rsidRPr="00113124"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 xml:space="preserve"> </w:t>
            </w:r>
            <w:r w:rsidR="00031CBE"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Avignon</w:t>
            </w:r>
          </w:p>
          <w:p w14:paraId="08BAB9F0" w14:textId="711048CE" w:rsidR="00727467" w:rsidRPr="00113124" w:rsidRDefault="00031CBE" w:rsidP="00727467">
            <w:pPr>
              <w:pStyle w:val="p"/>
              <w:numPr>
                <w:ilvl w:val="0"/>
                <w:numId w:val="7"/>
              </w:numPr>
              <w:spacing w:line="260" w:lineRule="atLeast"/>
              <w:ind w:right="500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Vérification d</w:t>
            </w:r>
            <w:r w:rsidR="00596B4C"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u</w:t>
            </w: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 xml:space="preserve"> respect des règle</w:t>
            </w:r>
            <w:r w:rsidR="00596B4C"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s</w:t>
            </w: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 xml:space="preserve"> d’utilisation des ressources numériques</w:t>
            </w:r>
          </w:p>
          <w:p w14:paraId="7E7BD7CB" w14:textId="53C212EE" w:rsidR="00727467" w:rsidRPr="00113124" w:rsidRDefault="00031CBE" w:rsidP="00727467">
            <w:pPr>
              <w:pStyle w:val="p"/>
              <w:numPr>
                <w:ilvl w:val="0"/>
                <w:numId w:val="7"/>
              </w:numPr>
              <w:spacing w:line="260" w:lineRule="atLeast"/>
              <w:ind w:right="500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Évaluation, maintien et amélioration de qualité d’un service</w:t>
            </w:r>
          </w:p>
          <w:p w14:paraId="70127C02" w14:textId="14D8AF32" w:rsidR="00727467" w:rsidRPr="00113124" w:rsidRDefault="00031CBE" w:rsidP="00727467">
            <w:pPr>
              <w:pStyle w:val="p"/>
              <w:numPr>
                <w:ilvl w:val="0"/>
                <w:numId w:val="7"/>
              </w:numPr>
              <w:spacing w:line="260" w:lineRule="atLeast"/>
              <w:ind w:right="500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Analyse d’incidents de sécurité, proposition et mise en œuvre de contre-mesures</w:t>
            </w:r>
          </w:p>
          <w:p w14:paraId="4C095460" w14:textId="77777777" w:rsidR="00031CBE" w:rsidRPr="00113124" w:rsidRDefault="00031CBE" w:rsidP="00727467">
            <w:pPr>
              <w:pStyle w:val="p"/>
              <w:numPr>
                <w:ilvl w:val="0"/>
                <w:numId w:val="7"/>
              </w:numPr>
              <w:spacing w:line="260" w:lineRule="atLeast"/>
              <w:ind w:right="500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</w:p>
          <w:p w14:paraId="57C5C34A" w14:textId="5FC4EF48" w:rsidR="00031CBE" w:rsidRPr="00113124" w:rsidRDefault="00031CBE" w:rsidP="00031CBE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z w:val="20"/>
                <w:szCs w:val="20"/>
                <w:u w:val="single"/>
              </w:rPr>
            </w:pPr>
            <w:r w:rsidRPr="00113124">
              <w:rPr>
                <w:rStyle w:val="span"/>
                <w:rFonts w:ascii="Saira" w:eastAsia="Saira" w:hAnsi="Saira" w:cs="Saira"/>
                <w:b/>
                <w:bCs/>
                <w:color w:val="000000"/>
                <w:sz w:val="20"/>
                <w:szCs w:val="20"/>
                <w:u w:val="single"/>
              </w:rPr>
              <w:t xml:space="preserve">2019 - 2022 : Bac </w:t>
            </w:r>
            <w:r w:rsidR="00596B4C" w:rsidRPr="00113124">
              <w:rPr>
                <w:rStyle w:val="span"/>
                <w:rFonts w:ascii="Saira" w:eastAsia="Saira" w:hAnsi="Saira" w:cs="Saira"/>
                <w:b/>
                <w:bCs/>
                <w:color w:val="000000"/>
                <w:sz w:val="20"/>
                <w:szCs w:val="20"/>
                <w:u w:val="single"/>
              </w:rPr>
              <w:t>Professionnel</w:t>
            </w:r>
            <w:r w:rsidRPr="00113124">
              <w:rPr>
                <w:rStyle w:val="span"/>
                <w:rFonts w:ascii="Saira" w:eastAsia="Saira" w:hAnsi="Saira" w:cs="Saira"/>
                <w:b/>
                <w:bCs/>
                <w:color w:val="000000"/>
                <w:sz w:val="20"/>
                <w:szCs w:val="20"/>
                <w:u w:val="single"/>
              </w:rPr>
              <w:t xml:space="preserve"> Technicien d’usinage</w:t>
            </w:r>
          </w:p>
          <w:p w14:paraId="58E1DB94" w14:textId="6071D3BE" w:rsidR="00031CBE" w:rsidRPr="00113124" w:rsidRDefault="00031CBE" w:rsidP="00031CBE">
            <w:pPr>
              <w:pStyle w:val="documentpaddedline"/>
              <w:spacing w:line="260" w:lineRule="atLeast"/>
              <w:ind w:left="500"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 w:rsidRPr="00113124">
              <w:rPr>
                <w:rStyle w:val="documenttxtBoldCharacter"/>
                <w:rFonts w:ascii="Saira" w:eastAsia="Saira" w:hAnsi="Saira" w:cs="Saira"/>
                <w:color w:val="000000"/>
                <w:sz w:val="20"/>
                <w:szCs w:val="20"/>
              </w:rPr>
              <w:t>Adam de Craponne</w:t>
            </w: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 xml:space="preserve"> |</w:t>
            </w:r>
            <w:r w:rsidRPr="00113124"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  <w:t xml:space="preserve"> Salon de Provence</w:t>
            </w:r>
          </w:p>
          <w:p w14:paraId="2A18B019" w14:textId="7B03CD04" w:rsidR="00031CBE" w:rsidRPr="00113124" w:rsidRDefault="00031CBE" w:rsidP="00031CBE">
            <w:pPr>
              <w:pStyle w:val="p"/>
              <w:numPr>
                <w:ilvl w:val="0"/>
                <w:numId w:val="7"/>
              </w:numPr>
              <w:spacing w:line="260" w:lineRule="atLeast"/>
              <w:ind w:right="500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Préparation, programmation de machine outils</w:t>
            </w:r>
          </w:p>
          <w:p w14:paraId="5F6CAE1E" w14:textId="77777777" w:rsidR="00031CBE" w:rsidRPr="00113124" w:rsidRDefault="00031CBE" w:rsidP="00031CBE">
            <w:pPr>
              <w:pStyle w:val="p"/>
              <w:numPr>
                <w:ilvl w:val="0"/>
                <w:numId w:val="7"/>
              </w:numPr>
              <w:spacing w:line="260" w:lineRule="atLeast"/>
              <w:ind w:right="500"/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</w:pP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>Maintenance de machine outils</w:t>
            </w:r>
          </w:p>
          <w:p w14:paraId="62B2B324" w14:textId="3BDACA9B" w:rsidR="00BE7D2C" w:rsidRPr="0011637E" w:rsidRDefault="00031CBE" w:rsidP="0011637E">
            <w:pPr>
              <w:pStyle w:val="p"/>
              <w:numPr>
                <w:ilvl w:val="0"/>
                <w:numId w:val="7"/>
              </w:numPr>
              <w:spacing w:line="260" w:lineRule="atLeast"/>
              <w:ind w:right="500"/>
              <w:rPr>
                <w:rStyle w:val="documentrightcell"/>
                <w:rFonts w:ascii="Saira" w:eastAsia="Saira" w:hAnsi="Saira" w:cs="Saira"/>
                <w:color w:val="000000"/>
                <w:sz w:val="20"/>
                <w:szCs w:val="20"/>
              </w:rPr>
            </w:pPr>
            <w:r w:rsidRPr="00113124">
              <w:rPr>
                <w:rStyle w:val="span"/>
                <w:rFonts w:ascii="Saira" w:eastAsia="Saira" w:hAnsi="Saira" w:cs="Saira"/>
                <w:color w:val="000000"/>
                <w:sz w:val="20"/>
                <w:szCs w:val="20"/>
              </w:rPr>
              <w:t xml:space="preserve">Modélisation 3D, Plan </w:t>
            </w:r>
          </w:p>
        </w:tc>
      </w:tr>
    </w:tbl>
    <w:p w14:paraId="22207B86" w14:textId="77777777" w:rsidR="00BE7D2C" w:rsidRDefault="00000000">
      <w:pPr>
        <w:spacing w:line="20" w:lineRule="auto"/>
        <w:rPr>
          <w:rFonts w:ascii="Saira" w:eastAsia="Saira" w:hAnsi="Saira" w:cs="Saira"/>
          <w:color w:val="242424"/>
          <w:sz w:val="18"/>
          <w:szCs w:val="18"/>
        </w:rPr>
      </w:pPr>
      <w:r w:rsidRPr="00B876F1">
        <w:rPr>
          <w:color w:val="FFFFFF"/>
          <w:sz w:val="2"/>
        </w:rPr>
        <w:t>.</w:t>
      </w:r>
    </w:p>
    <w:sectPr w:rsidR="00BE7D2C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ira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873217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98C8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229F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CA33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9239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E497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6EBC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022A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6239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5D8D3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F870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90ECF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4416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BE77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A2E6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FE2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A269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60A1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8FEB0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7CD9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2E08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78EE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E698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82F4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82F5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F43C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B8D9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AFA04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06CF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70F7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C459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34B0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5C29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7620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1236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DE16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B1C2C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606E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A0B6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6678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8AD5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C4A8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8EDA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9E8E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B61C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5BC64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FC07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FC1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A895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D23A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7AB5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24FC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3E18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6059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64DF1D83"/>
    <w:multiLevelType w:val="hybridMultilevel"/>
    <w:tmpl w:val="F7DC4388"/>
    <w:lvl w:ilvl="0" w:tplc="D63C7CE6">
      <w:start w:val="71"/>
      <w:numFmt w:val="bullet"/>
      <w:lvlText w:val="-"/>
      <w:lvlJc w:val="left"/>
      <w:pPr>
        <w:ind w:left="860" w:hanging="360"/>
      </w:pPr>
      <w:rPr>
        <w:rFonts w:ascii="Saira" w:eastAsia="Saira" w:hAnsi="Saira" w:cs="Saira" w:hint="default"/>
      </w:rPr>
    </w:lvl>
    <w:lvl w:ilvl="1" w:tplc="040C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108505141">
    <w:abstractNumId w:val="0"/>
  </w:num>
  <w:num w:numId="2" w16cid:durableId="1522936344">
    <w:abstractNumId w:val="1"/>
  </w:num>
  <w:num w:numId="3" w16cid:durableId="1862009482">
    <w:abstractNumId w:val="2"/>
  </w:num>
  <w:num w:numId="4" w16cid:durableId="1916629410">
    <w:abstractNumId w:val="3"/>
  </w:num>
  <w:num w:numId="5" w16cid:durableId="797601605">
    <w:abstractNumId w:val="4"/>
  </w:num>
  <w:num w:numId="6" w16cid:durableId="1066219392">
    <w:abstractNumId w:val="5"/>
  </w:num>
  <w:num w:numId="7" w16cid:durableId="3824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2C"/>
    <w:rsid w:val="00031CBE"/>
    <w:rsid w:val="00073554"/>
    <w:rsid w:val="000779F7"/>
    <w:rsid w:val="000A3D98"/>
    <w:rsid w:val="000C74E3"/>
    <w:rsid w:val="00113124"/>
    <w:rsid w:val="0011637E"/>
    <w:rsid w:val="00177200"/>
    <w:rsid w:val="001C5BA9"/>
    <w:rsid w:val="001D57E1"/>
    <w:rsid w:val="002150FF"/>
    <w:rsid w:val="00245A03"/>
    <w:rsid w:val="002633B2"/>
    <w:rsid w:val="002D047F"/>
    <w:rsid w:val="002E16AC"/>
    <w:rsid w:val="0030711B"/>
    <w:rsid w:val="003266C6"/>
    <w:rsid w:val="00351E38"/>
    <w:rsid w:val="00362BB7"/>
    <w:rsid w:val="00366D5B"/>
    <w:rsid w:val="003C4A65"/>
    <w:rsid w:val="003C5E70"/>
    <w:rsid w:val="00427BC1"/>
    <w:rsid w:val="004471FF"/>
    <w:rsid w:val="00453C87"/>
    <w:rsid w:val="004D7F7A"/>
    <w:rsid w:val="004E2771"/>
    <w:rsid w:val="0050565A"/>
    <w:rsid w:val="00596B4C"/>
    <w:rsid w:val="00602717"/>
    <w:rsid w:val="0065295E"/>
    <w:rsid w:val="006C7115"/>
    <w:rsid w:val="006E278A"/>
    <w:rsid w:val="00713393"/>
    <w:rsid w:val="00727467"/>
    <w:rsid w:val="00742499"/>
    <w:rsid w:val="007810A0"/>
    <w:rsid w:val="00797336"/>
    <w:rsid w:val="0079756D"/>
    <w:rsid w:val="007A0B82"/>
    <w:rsid w:val="00817463"/>
    <w:rsid w:val="00876164"/>
    <w:rsid w:val="00994485"/>
    <w:rsid w:val="009E6A06"/>
    <w:rsid w:val="00A201C0"/>
    <w:rsid w:val="00A867A2"/>
    <w:rsid w:val="00B35A88"/>
    <w:rsid w:val="00B41D8F"/>
    <w:rsid w:val="00B82224"/>
    <w:rsid w:val="00B876F1"/>
    <w:rsid w:val="00B92FB8"/>
    <w:rsid w:val="00BE7D2C"/>
    <w:rsid w:val="00C35084"/>
    <w:rsid w:val="00C65E5E"/>
    <w:rsid w:val="00D92052"/>
    <w:rsid w:val="00D97110"/>
    <w:rsid w:val="00DC1FCD"/>
    <w:rsid w:val="00DE00F4"/>
    <w:rsid w:val="00DE0D1B"/>
    <w:rsid w:val="00E36B75"/>
    <w:rsid w:val="00E81666"/>
    <w:rsid w:val="00EA1168"/>
    <w:rsid w:val="00F9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DEFC"/>
  <w15:docId w15:val="{AC1C27E9-7869-49D0-B6EE-A13EA33B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itre5">
    <w:name w:val="heading 5"/>
    <w:basedOn w:val="Normal"/>
    <w:next w:val="Normal"/>
    <w:link w:val="Titre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itre5Car">
    <w:name w:val="Titre 5 Car"/>
    <w:basedOn w:val="Policepardfaut"/>
    <w:link w:val="Titre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itre6Car">
    <w:name w:val="Titre 6 Car"/>
    <w:basedOn w:val="Policepardfaut"/>
    <w:link w:val="Titre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18"/>
      <w:szCs w:val="18"/>
    </w:rPr>
  </w:style>
  <w:style w:type="character" w:customStyle="1" w:styleId="documentdocumentleftcell">
    <w:name w:val="document_documentleftcell"/>
    <w:basedOn w:val="Policepardfaut"/>
    <w:rPr>
      <w:shd w:val="clear" w:color="auto" w:fill="007D8B"/>
    </w:rPr>
  </w:style>
  <w:style w:type="paragraph" w:customStyle="1" w:styleId="documentleft-box">
    <w:name w:val="document_left-box"/>
    <w:basedOn w:val="Normal"/>
    <w:pPr>
      <w:pBdr>
        <w:left w:val="none" w:sz="0" w:space="30" w:color="auto"/>
        <w:right w:val="none" w:sz="0" w:space="30" w:color="auto"/>
      </w:pBdr>
      <w:shd w:val="clear" w:color="auto" w:fill="007D8B"/>
    </w:pPr>
    <w:rPr>
      <w:shd w:val="clear" w:color="auto" w:fill="007D8B"/>
    </w:rPr>
  </w:style>
  <w:style w:type="character" w:customStyle="1" w:styleId="divdocumentdivsectiondivparagraphfirstparagraphparagraphpict">
    <w:name w:val="div_document_div_section_div_paragraph_firstparagraph_paragraphpict"/>
    <w:basedOn w:val="Policepardfau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picturepadding">
    <w:name w:val="picturepadding"/>
    <w:basedOn w:val="Normal"/>
    <w:pPr>
      <w:spacing w:line="300" w:lineRule="atLeast"/>
    </w:pPr>
    <w:rPr>
      <w:sz w:val="30"/>
      <w:szCs w:val="30"/>
    </w:rPr>
  </w:style>
  <w:style w:type="paragraph" w:customStyle="1" w:styleId="documentclear">
    <w:name w:val="document_clear"/>
    <w:basedOn w:val="Normal"/>
  </w:style>
  <w:style w:type="table" w:customStyle="1" w:styleId="documentleft-boxsectionnth-child1">
    <w:name w:val="document_left-box_section_nth-child(1)"/>
    <w:basedOn w:val="TableauNormal"/>
    <w:tblPr/>
  </w:style>
  <w:style w:type="paragraph" w:customStyle="1" w:styleId="documentleft-boxsection">
    <w:name w:val="document_left-box_section"/>
    <w:basedOn w:val="Normal"/>
    <w:rPr>
      <w:color w:val="FFFFFF"/>
    </w:rPr>
  </w:style>
  <w:style w:type="paragraph" w:customStyle="1" w:styleId="lefttitleborder">
    <w:name w:val="lefttitleborder"/>
    <w:basedOn w:val="Normal"/>
    <w:pPr>
      <w:pBdr>
        <w:top w:val="single" w:sz="8" w:space="0" w:color="000000"/>
      </w:pBdr>
      <w:spacing w:line="100" w:lineRule="atLeast"/>
    </w:pPr>
    <w:rPr>
      <w:sz w:val="10"/>
      <w:szCs w:val="10"/>
    </w:rPr>
  </w:style>
  <w:style w:type="character" w:customStyle="1" w:styleId="lefttitleborderCharacter">
    <w:name w:val="lefttitleborder Character"/>
    <w:basedOn w:val="Policepardfaut"/>
    <w:rPr>
      <w:sz w:val="10"/>
      <w:szCs w:val="10"/>
    </w:rPr>
  </w:style>
  <w:style w:type="paragraph" w:customStyle="1" w:styleId="documentleft-boxrighttitleborder">
    <w:name w:val="document_left-box_righttitleborder"/>
    <w:basedOn w:val="Normal"/>
    <w:rPr>
      <w:vanish/>
    </w:rPr>
  </w:style>
  <w:style w:type="paragraph" w:customStyle="1" w:styleId="documentleft-boxheading">
    <w:name w:val="document_left-box_heading"/>
    <w:basedOn w:val="Normal"/>
  </w:style>
  <w:style w:type="paragraph" w:customStyle="1" w:styleId="documentsectiontitle">
    <w:name w:val="document_sectiontitle"/>
    <w:basedOn w:val="Normal"/>
    <w:rPr>
      <w:b/>
      <w:bCs/>
      <w:caps/>
      <w:spacing w:val="20"/>
    </w:rPr>
  </w:style>
  <w:style w:type="paragraph" w:customStyle="1" w:styleId="documentfirstparagraph">
    <w:name w:val="document_firstparagraph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Policepardfaut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left-boxskillmiddlecell">
    <w:name w:val="document_left-box_skill_middlecell"/>
    <w:basedOn w:val="Policepardfau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Policepardfaut"/>
    <w:rPr>
      <w:bdr w:val="none" w:sz="0" w:space="0" w:color="auto"/>
      <w:vertAlign w:val="baseline"/>
    </w:rPr>
  </w:style>
  <w:style w:type="paragraph" w:customStyle="1" w:styleId="documentleft-boxsectionnth-last-child1">
    <w:name w:val="document_left-box &gt; section_nth-last-child(1)"/>
    <w:basedOn w:val="Normal"/>
  </w:style>
  <w:style w:type="character" w:customStyle="1" w:styleId="documentleft-boxCharacter">
    <w:name w:val="document_left-box Character"/>
    <w:basedOn w:val="Policepardfaut"/>
    <w:rPr>
      <w:shd w:val="clear" w:color="auto" w:fill="007D8B"/>
    </w:rPr>
  </w:style>
  <w:style w:type="character" w:customStyle="1" w:styleId="documentrightcell">
    <w:name w:val="documentrightcell"/>
    <w:basedOn w:val="Policepardfaut"/>
  </w:style>
  <w:style w:type="paragraph" w:customStyle="1" w:styleId="right-table">
    <w:name w:val="right-table"/>
    <w:basedOn w:val="Normal"/>
  </w:style>
  <w:style w:type="paragraph" w:customStyle="1" w:styleId="documentright-box">
    <w:name w:val="document_right-box"/>
    <w:basedOn w:val="Normal"/>
    <w:pPr>
      <w:pBdr>
        <w:left w:val="none" w:sz="0" w:space="15" w:color="auto"/>
        <w:right w:val="none" w:sz="0" w:space="25" w:color="auto"/>
      </w:pBdr>
      <w:textAlignment w:val="top"/>
    </w:pPr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right-boxparagraph">
    <w:name w:val="document_right-box_paragraph"/>
    <w:basedOn w:val="Normal"/>
  </w:style>
  <w:style w:type="paragraph" w:customStyle="1" w:styleId="documentname">
    <w:name w:val="document_name"/>
    <w:basedOn w:val="Normal"/>
    <w:pPr>
      <w:spacing w:line="660" w:lineRule="atLeast"/>
    </w:pPr>
    <w:rPr>
      <w:b/>
      <w:bCs/>
      <w:color w:val="000000"/>
      <w:spacing w:val="10"/>
      <w:sz w:val="72"/>
      <w:szCs w:val="72"/>
    </w:rPr>
  </w:style>
  <w:style w:type="paragraph" w:customStyle="1" w:styleId="documentfname">
    <w:name w:val="document_fname"/>
    <w:basedOn w:val="Normal"/>
    <w:rPr>
      <w:color w:val="007D8B"/>
    </w:rPr>
  </w:style>
  <w:style w:type="character" w:customStyle="1" w:styleId="documentfnameCharacter">
    <w:name w:val="document_fname Character"/>
    <w:basedOn w:val="Policepardfaut"/>
    <w:rPr>
      <w:color w:val="007D8B"/>
    </w:rPr>
  </w:style>
  <w:style w:type="paragraph" w:customStyle="1" w:styleId="documentresumeTitle">
    <w:name w:val="document_resumeTitle"/>
    <w:basedOn w:val="Normal"/>
    <w:rPr>
      <w:caps/>
      <w:color w:val="3B3B3B"/>
      <w:spacing w:val="13"/>
    </w:rPr>
  </w:style>
  <w:style w:type="character" w:customStyle="1" w:styleId="span">
    <w:name w:val="span"/>
    <w:basedOn w:val="Policepardfaut"/>
    <w:rPr>
      <w:bdr w:val="none" w:sz="0" w:space="0" w:color="auto"/>
      <w:vertAlign w:val="baseline"/>
    </w:rPr>
  </w:style>
  <w:style w:type="paragraph" w:customStyle="1" w:styleId="documentright-boxsection">
    <w:name w:val="document_right-box_section"/>
    <w:basedOn w:val="Normal"/>
    <w:pPr>
      <w:pBdr>
        <w:left w:val="none" w:sz="0" w:space="31" w:color="auto"/>
      </w:pBdr>
    </w:pPr>
    <w:rPr>
      <w:color w:val="000000"/>
    </w:rPr>
  </w:style>
  <w:style w:type="paragraph" w:customStyle="1" w:styleId="documentright-boxsectionnth-child2sec-cntcrighttitleborder">
    <w:name w:val="document_right-box_section_nth-child(2)_sec-cntc_righttitleborder"/>
    <w:basedOn w:val="Normal"/>
    <w:rPr>
      <w:vanish/>
    </w:rPr>
  </w:style>
  <w:style w:type="character" w:customStyle="1" w:styleId="documentaddressiconSvg">
    <w:name w:val="document_address_iconSvg"/>
    <w:basedOn w:val="Policepardfaut"/>
  </w:style>
  <w:style w:type="character" w:customStyle="1" w:styleId="documentaddressicoTxt">
    <w:name w:val="document_address_icoTxt"/>
    <w:basedOn w:val="Policepardfaut"/>
  </w:style>
  <w:style w:type="character" w:customStyle="1" w:styleId="documentMFRicoTxtzipprefix">
    <w:name w:val="document_MFR_icoTxt_zipprefix"/>
    <w:basedOn w:val="Policepardfaut"/>
  </w:style>
  <w:style w:type="table" w:customStyle="1" w:styleId="documentright-boxaddress">
    <w:name w:val="document_right-box_address"/>
    <w:basedOn w:val="TableauNormal"/>
    <w:tblPr/>
  </w:style>
  <w:style w:type="paragraph" w:customStyle="1" w:styleId="documentsec-cntcsectionnotsec-alnk">
    <w:name w:val="document_sec-cntc + section_not(.sec-alnk)"/>
    <w:basedOn w:val="Normal"/>
  </w:style>
  <w:style w:type="character" w:customStyle="1" w:styleId="documentsec-cntcsectionnotsec-alnkCharacter">
    <w:name w:val="document_sec-cntc + section_not(.sec-alnk) Character"/>
    <w:basedOn w:val="Policepardfaut"/>
  </w:style>
  <w:style w:type="paragraph" w:customStyle="1" w:styleId="documentright-boxlefttitleborder">
    <w:name w:val="document_right-box_lefttitleborder"/>
    <w:basedOn w:val="Normal"/>
    <w:rPr>
      <w:vanish/>
    </w:rPr>
  </w:style>
  <w:style w:type="paragraph" w:customStyle="1" w:styleId="documentrighttitleborder">
    <w:name w:val="document_righttitleborder"/>
    <w:basedOn w:val="Normal"/>
  </w:style>
  <w:style w:type="character" w:customStyle="1" w:styleId="documentrighttitleborderCharacter">
    <w:name w:val="document_righttitleborder Character"/>
    <w:basedOn w:val="Policepardfaut"/>
  </w:style>
  <w:style w:type="paragraph" w:customStyle="1" w:styleId="documentheading">
    <w:name w:val="document_heading"/>
    <w:basedOn w:val="Normal"/>
    <w:pPr>
      <w:spacing w:line="300" w:lineRule="atLeast"/>
    </w:pPr>
  </w:style>
  <w:style w:type="paragraph" w:customStyle="1" w:styleId="documentright-boxsectiontitle">
    <w:name w:val="document_right-box_sectiontitle"/>
    <w:basedOn w:val="Normal"/>
    <w:rPr>
      <w:color w:val="007D8B"/>
    </w:rPr>
  </w:style>
  <w:style w:type="paragraph" w:customStyle="1" w:styleId="documentright-boxsinglecolumn">
    <w:name w:val="document_right-box_singlecolumn"/>
    <w:basedOn w:val="Normal"/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Policepardfaut"/>
    <w:rPr>
      <w:b/>
      <w:bCs/>
    </w:rPr>
  </w:style>
  <w:style w:type="paragraph" w:customStyle="1" w:styleId="paragraphpadding">
    <w:name w:val="paragraphpadding"/>
    <w:basedOn w:val="Normal"/>
    <w:pPr>
      <w:spacing w:line="200" w:lineRule="atLeast"/>
    </w:pPr>
    <w:rPr>
      <w:sz w:val="20"/>
      <w:szCs w:val="20"/>
    </w:rPr>
  </w:style>
  <w:style w:type="paragraph" w:customStyle="1" w:styleId="documentright-boxsectionlangSec">
    <w:name w:val="document_right-box_section_langSec"/>
    <w:basedOn w:val="Normal"/>
    <w:pPr>
      <w:pBdr>
        <w:left w:val="none" w:sz="0" w:space="15" w:color="auto"/>
      </w:pBdr>
    </w:pPr>
  </w:style>
  <w:style w:type="paragraph" w:customStyle="1" w:styleId="documentright-boxsectionlangSecheading">
    <w:name w:val="document_right-box_section_langSec_heading"/>
    <w:basedOn w:val="Normal"/>
    <w:pPr>
      <w:pBdr>
        <w:left w:val="none" w:sz="0" w:space="20" w:color="auto"/>
      </w:pBdr>
    </w:pPr>
  </w:style>
  <w:style w:type="character" w:customStyle="1" w:styleId="documentright-boxlangSecparagraph">
    <w:name w:val="document_right-box_langSec_paragraph"/>
    <w:basedOn w:val="Policepardfaut"/>
  </w:style>
  <w:style w:type="paragraph" w:customStyle="1" w:styleId="divdocumentlangSecsinglecolumn">
    <w:name w:val="div_document_langSec_singlecolumn"/>
    <w:basedOn w:val="Normal"/>
  </w:style>
  <w:style w:type="paragraph" w:customStyle="1" w:styleId="documentlangSecparagraphfield">
    <w:name w:val="document_langSec_paragraph_field"/>
    <w:basedOn w:val="Normal"/>
  </w:style>
  <w:style w:type="character" w:customStyle="1" w:styleId="documentright-boxlangSecfieldany">
    <w:name w:val="document_right-box_langSec_field_any"/>
    <w:basedOn w:val="Policepardfaut"/>
  </w:style>
  <w:style w:type="paragraph" w:customStyle="1" w:styleId="documenthide-only-barratingBar">
    <w:name w:val="document_hide-only-bar_ratingBar"/>
    <w:basedOn w:val="Normal"/>
    <w:rPr>
      <w:vanish/>
    </w:rPr>
  </w:style>
  <w:style w:type="table" w:customStyle="1" w:styleId="documentright-boxlangSeclnggparatable">
    <w:name w:val="document_right-box_langSec_lnggparatable"/>
    <w:basedOn w:val="TableauNormal"/>
    <w:tblPr/>
  </w:style>
  <w:style w:type="paragraph" w:customStyle="1" w:styleId="lnggBlock">
    <w:name w:val="lnggBlock"/>
    <w:basedOn w:val="Normal"/>
    <w:pPr>
      <w:spacing w:line="0" w:lineRule="atLeast"/>
    </w:pPr>
    <w:rPr>
      <w:sz w:val="0"/>
      <w:szCs w:val="0"/>
    </w:rPr>
  </w:style>
  <w:style w:type="table" w:customStyle="1" w:styleId="documentparentContainer">
    <w:name w:val="document_parentContainer"/>
    <w:basedOn w:val="Tableau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Mathéo PELLOUX</vt:lpstr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Mathéo PELLOUX</dc:title>
  <dc:creator>Mathéo PELLOUX</dc:creator>
  <cp:lastModifiedBy>Mathéo PELLOUX</cp:lastModifiedBy>
  <cp:revision>2</cp:revision>
  <dcterms:created xsi:type="dcterms:W3CDTF">2024-08-30T14:34:00Z</dcterms:created>
  <dcterms:modified xsi:type="dcterms:W3CDTF">2024-08-30T14:34:00Z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14c35f14-06c1-491b-97ef-f05841017a3e</vt:lpwstr>
  </property>
  <property fmtid="{D5CDD505-2E9C-101B-9397-08002B2CF9AE}" pid="3" name="x1ye=0">
    <vt:lpwstr>YGAAAB+LCAAAAAAABAAUm0duhFAQRA/EgiHDkpxznh0558zpPV5ZsiX03f2r6pUZswRDoiRCfqAPi/++0DgtwDQLowIvYDRBkvmheyvyotwQBqKjMFYkTNLXmPXTmcp9gQluP9NM/NqQtjc+ViXSdenTfKiGV1SDrnNpTnVvNcHZxrjuEFjbkpuSBpsYOgGGBlwZX90U99IEWpvrDR0zL8PGucL8avqB9Ha5P1+LxFMxNKb8HoQVAi5jbsCt3y6</vt:lpwstr>
  </property>
  <property fmtid="{D5CDD505-2E9C-101B-9397-08002B2CF9AE}" pid="4" name="x1ye=1">
    <vt:lpwstr>LpYAIN1FrOeSuGDMaUWJmU9X7elXYYo/DwVIx+LnDCCn33NzWU2IggDzLvsITce1wLbLu7+zjV6+2FxlrKgBZxof7frIedgPp3ixQCFNtiqbrlAA2YIgSoedPFzd7f5qIwY8RtY+Y4kPUaMs4IL0XxamFKGoGUE2EQkLJuFj1vIrF+CnYpLzUUsxBHZm685zY7BSv+XZCRwNjJPIRec61B4arnZafcJIbTa4MWMmoLs3ZqeBY7PMlvG+6qthM4K</vt:lpwstr>
  </property>
  <property fmtid="{D5CDD505-2E9C-101B-9397-08002B2CF9AE}" pid="5" name="x1ye=10">
    <vt:lpwstr>T2wfE3P5y4Y+gTaFTT0lTgRwCQD6ep6Aky3NuuPE1QIe8E/kcoPwAOGWpPfDTl1L55ST/yxHxY+UJhDKh7zEIl2MgG8Cf5a8GoCPj2FgZUwdrLyjd0TlhaI7yoZ6UwzXenGOkx2u13WQMHZpS6qVDWgSF9ox7jp/nC/OgjjA862MDAFNQ5KtTMSRRxOO+fEBUseiQ/1lsI0wnAInyAYeMwEnQG7yYXxfeL66a036dNuXaLvocgAWtNivE+MvmEy</vt:lpwstr>
  </property>
  <property fmtid="{D5CDD505-2E9C-101B-9397-08002B2CF9AE}" pid="6" name="x1ye=11">
    <vt:lpwstr>hMQ16BPAndI6yZ0fBRZK2mpg7UDMznwUj1VeMqXDLWOjGGyPobK81SxaRAnA5aWQV02jRBpi7afGiupy5VayD3GSu0pOc+GDLLbI2oElLkiaF+yBySaRAPgBbeTOSCb6kqxNhVjTkpbwwbaZCkKF1+8pzH2/To/e06gVbuBGeGxUaN64JuhIOIwntD/ssAFibZKQDmMXh5UgE34RDS3WsXTOUjtYIUlua0Wu5BRHl4Urn2HqHVXMZvOIBTUHS7P</vt:lpwstr>
  </property>
  <property fmtid="{D5CDD505-2E9C-101B-9397-08002B2CF9AE}" pid="7" name="x1ye=12">
    <vt:lpwstr>5pMaReJyw1HwFSMTVDz7ZcLEVgLo047DmGLMT5VjfKIILmi0sweXTbP1RRBxPnLeyTbOmuK8LFoKKb22q4hQeaJYbPH0XmWxNwMQB9Y8uImb2qwukDsEqF0U1sAUsx/+nqyeGsDw0AfZco5vEHATl2BrBl79eORfZh9drded11QjDizPTHAIVWsHhn+3tWlYJF1zsqxarCtX7ZucGlgKl5fKp9wXbfHRFl4De0pCRnMm8UKzjAypvtXAyBsa+O/</vt:lpwstr>
  </property>
  <property fmtid="{D5CDD505-2E9C-101B-9397-08002B2CF9AE}" pid="8" name="x1ye=13">
    <vt:lpwstr>5bh2Yu5HLMHABb1W6NDT1sRRfW55qvzCfiBzLS18fOM47T4UsMnmX33Bn/GEDTTgBUqzuciJK+TW/srnnmhCWsu46PhVjN5n760j5L5p0xyigGV4qy4siDecMFvxMk+3PyS63drtzE71tNBtarbXcPiNTzP30dTQqaitfn+nDtpeArSTIagwUDbXbiPE1h3Xji+qgi1Pya0Y0Hi65hahqGswN9pPT3g1rL53lr2JI09m0FF9wRCqXnC0lCyFWJY</vt:lpwstr>
  </property>
  <property fmtid="{D5CDD505-2E9C-101B-9397-08002B2CF9AE}" pid="9" name="x1ye=14">
    <vt:lpwstr>SwcEBv6yPzedq/Y+rfJuy+CTND2PI+hDVrQBfrmpdd2JPCIA5/Q5qqP4132J9Ze0NlHX4ZRS/sRB4AofmtHN75LjutH8pQWkK7jFl95fBsupmxI+OcHDzDx197vdCgPfeZ8Ycv89F864uSxIdhq0kklFcJpmS2Sf6HJvx+M7eECQJoJL/CWKn8EzSjqK6JKrPeKyPPHKJLZGA0uiYI4XyXzsv/v99NYDWyOFGxiC1MTEaw1zffXj8B6D6Nssl6u</vt:lpwstr>
  </property>
  <property fmtid="{D5CDD505-2E9C-101B-9397-08002B2CF9AE}" pid="10" name="x1ye=15">
    <vt:lpwstr>oaKJH1KlsO7uhi1rzoLmhp7JmXrJL0mOiZXlY/NoT1QgM0d3pkQf0W+zKO7pPCbHq++kvKZHfORKE72w3esnoiXw+UF5VCqkz6DEiaudovSKJG1pZG9AuWphn9MP19/ceQ2dL/X640sceE/I5rp5hWcX53FYgxc3Cgcvu74gqKf97Yv+c6JCKibFVm9HCZmbVS50KgBC/y4bBI9RwzcSYnxRgyI783P2tiu+lhHUhCBsJ6ivPhE0HVW1K5m9vyC</vt:lpwstr>
  </property>
  <property fmtid="{D5CDD505-2E9C-101B-9397-08002B2CF9AE}" pid="11" name="x1ye=16">
    <vt:lpwstr>ImopnLw1rjXZyM5K2riAecjnWoXQnDV/54A2cESfKo3VLgxGwUbDx7vK3Paw966z/OGeq62C795myzvzv0vwYsAq/MxE8pVSMBfOhHPBJni7jxYNyjthC3wy5KOM/DWIr+f4mcwl615SMbdwP/3Nv57BbIqgAdzB5l/QN1aXL03zW/u08IU+SeTrqwWB4y6nfq+RoE6Ep5A80/j1adbtjSuZiLdficK4guLx4NMvASS8A1MhPPVXi90KsjPJlkt</vt:lpwstr>
  </property>
  <property fmtid="{D5CDD505-2E9C-101B-9397-08002B2CF9AE}" pid="12" name="x1ye=17">
    <vt:lpwstr>5wKfEDBlXJ0Mbuxn1muE9+GIkkb0Sy35U2XgCSFi8V+Gs4meJ+WFOS/WFuI9t3qgkpUlBH91oc99QY+UyT92LJAW8tjDDMAMgU1XiEsQSzLxGgzh+blM5jk4iDLlG5CQBG3fL0z6oVEI623/aIiL2ONqDel3JEU82GBgLUrBmIhVpQZ5/SZ40KO8CCVlFnQkAxMq9hhggDNCLDcSxiL6PhXi2V87uIpWhz9wtg+UmjDnAPn/gllQ4yVF11jgsht</vt:lpwstr>
  </property>
  <property fmtid="{D5CDD505-2E9C-101B-9397-08002B2CF9AE}" pid="13" name="x1ye=18">
    <vt:lpwstr>JAz+QmAZwwqjd6mLnl7XfUcX8YKFW4aNPTfZN7PK7jMsVywrXS2jJSfkqQdswHPketOV5R6MtARkVwerb4HSpqKO7nKjLzaKjKi82iWA7CPxhVaY0ear8YKzuDv+0Jn5uoVwmnA/bGZxHmig7yINBEtkmI7R0ExLUbmD2034TuXktv8Faq6Lv6nYJtPMkXlR/QBh2Y5C8zr/fRgv5AlC2PzZ8YKEbci1tbC+6XI0YgMbfGsyp02HlYBr8aq8nfe</vt:lpwstr>
  </property>
  <property fmtid="{D5CDD505-2E9C-101B-9397-08002B2CF9AE}" pid="14" name="x1ye=19">
    <vt:lpwstr>f0myaVXu1LIh9WmVTrhJiln+++QAG+CeF8qlZPRkDiLlgw0eZE8XydkINmD8KH70EhQ00TIAAunSoCt6U4DKqEoM2SB27F7fLH66I0lO47iK9RE+Ht8CRcUwoH3DtguZ29wEKI4AEWU10EuoUS1QSnKYvTOKb07+pWj7NOh01S4SDSHeqgPYKu19J50H/CMSM0ys2ZGu9/6fdFhWhwTiwqRfyT1IyH9nHWtSP0P98CEvQd66fogfLzOb5P7fbHg</vt:lpwstr>
  </property>
  <property fmtid="{D5CDD505-2E9C-101B-9397-08002B2CF9AE}" pid="15" name="x1ye=2">
    <vt:lpwstr>KRXZqiEoenSv5jrfZW+XSToeWQjuJrFSI72kbIKg5L05O/VadOLOl3rdSgs1gKH0xl1SKHYiFCIuQ3s7QUfmQsWVxQ8wNZr8/FEq5ghFUjD/C9B/Pe6r9sQMXDKfhLFAuPhbRsB4I2VZacUrDxx2A6QIk5ymN6CeQ4q4sSnmGHbUnU19f2Gf+U4GzXRfxBKieQdpAfErZ/t745dXzWVM6JcoQLE1LEH7Kaxbu91DwwNYYtLbd9+681OGC2xGpyQ</vt:lpwstr>
  </property>
  <property fmtid="{D5CDD505-2E9C-101B-9397-08002B2CF9AE}" pid="16" name="x1ye=20">
    <vt:lpwstr>3YrUldeImHNGcFRs7WzDvPLpEGNkMaVPwCNLY7/NU1RlAWtYKJyvxY7zyy09YUAmVP8EdHkxQJIapBy6dVBnTdcRVoYdRWKrY+PGqqUcc/9+9tUq5LFPJVZbhfqlHu+W2pHuIgRv8aRg5CE4C4WvfhBzh4iBWBac9D6tjFjD+eeiGa0kZwTvDfIG/LUUiWArqh+Q7a6d/Fox5iM1WGDh1zjvAIBYK5Uxro4EVsg+QqTHEKF/d4HvugDjQtSnEQm</vt:lpwstr>
  </property>
  <property fmtid="{D5CDD505-2E9C-101B-9397-08002B2CF9AE}" pid="17" name="x1ye=21">
    <vt:lpwstr>l+SC9l89efhe4EB7RCSV4WVILMmFFRT4rZ3fXUUJdk0SqR+3nsYuIUOucU8+Wf0j81zc2BNil775lAm1W0QZIY9kOs5Zq55AQz0FPGnSUMGgfnYXthWLNzDmaQMwaaJUhjKR3NPQANkHpDsTGz5SaOiOPtmD9irPTj7DFsQLZFRA5sZXTRXHvAdFnxzuiU+ubWcrkVLTfJDer9+Zs8rn5lviIMsO5nEfCf915ZOdtyiunPsQvI+YVc83U034qKk</vt:lpwstr>
  </property>
  <property fmtid="{D5CDD505-2E9C-101B-9397-08002B2CF9AE}" pid="18" name="x1ye=22">
    <vt:lpwstr>R2P/nBGO8cFW8MyDEyNt1idA+pmKh3J3R9W29mfjYUOqhYsMtZdMqBXIYmrdxnnSmwPOi36FtFigReHORM01KHPOMefN6t4A1ryxRmlS3D1dtPkhjeCFpG3D8h0Dq1jNQngydljRV3MGvMpzweO53NgDjN9MlNUDo2+53cYhnT3R3LeXpNAVrhIno24EWgZeSzjE3dgXluzSbB1/0mZVBu00wecYAN6/mVRke/iP3oZK+Uo0ukVZsvIDd4eFB8x</vt:lpwstr>
  </property>
  <property fmtid="{D5CDD505-2E9C-101B-9397-08002B2CF9AE}" pid="19" name="x1ye=23">
    <vt:lpwstr>0Nb7s8De8RXWAT85Zpvw5F6J9H8nqPR48kuscrSNsku+XLjGX+yu+jjd1fZBuiH1g39O3yr94MfKoR5VcTHOfiru33+PfjXExt4/2FNTmGLMe1utg9jy5o1aU3SZx+HyqIxQ1gzwlqwzybD76qf1aUsnqnCdqYzE54j44oAI9cD55Ku0bw66n1YHGFqB3VXU95s708P/hECUI1+dHC+lF6Tvt+2lAggpiXLikNiYGxFVFZQK1FFJrwQqqZENR8r</vt:lpwstr>
  </property>
  <property fmtid="{D5CDD505-2E9C-101B-9397-08002B2CF9AE}" pid="20" name="x1ye=24">
    <vt:lpwstr>1pGyPnyhmUgW6AIwkudbvIfMsJioRVZOe9BLm67591smFSXfNMu+llXJj44Cp4Vu9cou+M9pohPOs0j/hdEZKrBxO9VcNCQOkVUIitmmmeTzoWW9/DgUoYhOWQi/QMIe5HxBCE9Tcwi0QTC6RfmxoVCf8ClOv02YiGYUu85qqaXJg9/XsCCHTKSErSJ6P/bUw+r/r4lWepDNsY05cmiwGkr74o3sxAU55Lf6DSCiSiJMBhwVNSba7fDuZxrtkvc</vt:lpwstr>
  </property>
  <property fmtid="{D5CDD505-2E9C-101B-9397-08002B2CF9AE}" pid="21" name="x1ye=25">
    <vt:lpwstr>8w7mjhJlahTtPF8mtxRfR38TyYsdGrwcnaptNJ9V5NSaebeuEkpF71idEk7kkOXBLQTe9kjmFA2OMy64oG1sibR6VUT0+TOYzQIGW4g/19Usc2XIovmGLC7I1D45ZMz8yCUnDx7IM3ez0Kdo0PNnQ/mUMDnnhertUYMq3gTpTUsBcmaGRAuOH7acNvbiixElO+OksPjSm6JmFRV4k6oLSsLFz/vH8NOuNYdQUh++hTFKSX6nNwkrJGy29JmDkSy</vt:lpwstr>
  </property>
  <property fmtid="{D5CDD505-2E9C-101B-9397-08002B2CF9AE}" pid="22" name="x1ye=26">
    <vt:lpwstr>EmXHCgTM4sDowElFGUNrX+BaAVO0til/RFV4jC5fI+HyV6Jj+KQ/NfARE0YSEtrBIWCYvEoPHKuWkale7qyuKzZPkiYe2/LbaagPkNgaxN6l0bCKfEY0prl2IM7waTn3hVb1xDsxOgxVrrgEVlNdYx7E/wcVs/ge01YvG5knBtiYijBlvejSlcPXKuVvfFp0sDk6d9zEXXy78Cs2d7dQI6YVvGdPjlFv8odZ77ET+IaWte1fvWxm9s5ti/0JTDR</vt:lpwstr>
  </property>
  <property fmtid="{D5CDD505-2E9C-101B-9397-08002B2CF9AE}" pid="23" name="x1ye=27">
    <vt:lpwstr>1PGQbjSXmp9WWWpdKH3dBXlu9lAYEd7RGsAB6/w1cxIrwxSA2tynt0W3+LCvwaZFWW+PFt3p86OtWo+BBU8eFxF/7YmylpktOZHxp7z1HxiYVuelXwStHuZ76AIjWE7IWstvMvxq7Uzi20xn6pWd0N9Ym1OUiA+OsOgHiRT/SkDgzmE9aE5tLIeloolPvcWNiovOU90AJeGKZgKe6UnQfP/X3IlRtbkTJ+cU9dOgCXbXgkk0vb1iQQZtPIa+22G</vt:lpwstr>
  </property>
  <property fmtid="{D5CDD505-2E9C-101B-9397-08002B2CF9AE}" pid="24" name="x1ye=28">
    <vt:lpwstr>saIgdRaS2rMuD2Om60GsbtSaozcMaGbpEc/Sg32RTkNXT2DiX/ub7eBhhSW/NOFYXLxERg63CXzB71rFGGCVdtCWdfPeVHgdHd36vCzu9rk0aytQhRi0LOqFUo+/n87jD2vCFRfcno5OEXIHDDIsMlNccZm0dV/DbaCKcCLBcucvbkxkA7VLNHBr4nR7rZg/B35fs1M94EeIslJilIqarFfEpzuG8XX7s4fe3Csqhfdzi6NvwwRhvVUpOhEEoou</vt:lpwstr>
  </property>
  <property fmtid="{D5CDD505-2E9C-101B-9397-08002B2CF9AE}" pid="25" name="x1ye=29">
    <vt:lpwstr>T69Hs59000tJD7SLEa6qynRGTHcdHCXNDgmdd5BsuAEm8nQS+Qwcuis4xsmx4GWz+NZUMGBU6xhubyYsPanqtI38rxXd0GrOvkKtH4Bltuhlp3eIRP/Jg7wDPcwJ1nUKM3noJ9OtHChkhDMeIngdTDigKjB6cz4FOW/JGXP66JywOZtYKo3AzWzjs+XnVaJR/M/uIQXyYfmQO/ioklwlS/27V+YSz+e74jkoGKI3F3mvFVNmy/HMU6PbVI1XAvG</vt:lpwstr>
  </property>
  <property fmtid="{D5CDD505-2E9C-101B-9397-08002B2CF9AE}" pid="26" name="x1ye=3">
    <vt:lpwstr>UqS0By1PAHloPYmZOvofr8fPiDdTWsT/pPtUpzM5/4RriosEc9kn5X0JQK/HRweXwrlK3fzaa/WajFV+kAma3yWJZhqXVQENfgivtNmwW/ykEYBwmSs665sioAseepNUL/JReqhgJhyT4eOYXGonExpcmJGkUJRLYn8SYu5Hm6mXsJUIA630dpQaoCNx18/TYX82njjBhTHIarW6zyWRDEeRwQXzYRXXu2dznEfNhKOjJFOXhA9WwskpR+tYf0m</vt:lpwstr>
  </property>
  <property fmtid="{D5CDD505-2E9C-101B-9397-08002B2CF9AE}" pid="27" name="x1ye=30">
    <vt:lpwstr>h9wJiUZcAxHT4cdGP0orqzPEz2zlELok2R9uLX6uMREITo7/z8pu5NYORjcw/Lu4ebjTeUabtUwNJtmyYVOugl6xFmsKQZ3PzdgjhTICAUaAUL59hfUToYxIx3O8yYS0Bu1vyXu53sR3aNktuEkwL9vvpF6/620tIeEHXZtW7wCZ7K7xGcYytc+6oJONLU134EMmMIuGLmxhMQHR+ni5wBP4spsgHdq9Z+SRYee5OEJXG2Gg7pWRVh3nl/JvktN</vt:lpwstr>
  </property>
  <property fmtid="{D5CDD505-2E9C-101B-9397-08002B2CF9AE}" pid="28" name="x1ye=31">
    <vt:lpwstr>9XJtYamUUC6gVYMVdQGnX1b2xGyUEsPzV2caMGblAptTKCrcQA4uS9oNkN7bfhGwNAH+g2xQ2Liu0Ht7f4uCEMLETpe1dWkBe5SuI5xGFHG16nJBbKV3oNCiLzpXYVe33Tr62MR62xEPyEDun5CA9Ylth3Y3+JXM8xf+Jr5JBla9NZ8rJXzXspMzMnBG5Ja5hY7gD+/xxcRIAHS8sQfv5a0AtAkvYZDwERYFqtB7QP1IV8NH+DgGYSTAvRX/3ee</vt:lpwstr>
  </property>
  <property fmtid="{D5CDD505-2E9C-101B-9397-08002B2CF9AE}" pid="29" name="x1ye=32">
    <vt:lpwstr>iqpPJBzVqm0LITJ9xtKWt3whJ63itl4Kcxib6jMlhjhKWexWwFrjTJdMZxXwQBsgIyBOJOOf2RY3eK1p2JKy4njIM4VDMvJcrNf7s6FDwp7OltrB76TUiX+/pbxraQGu3XZ59AGXQByH/sp0N+6eIn3wGTTrizJ++29x0/w6eC6sufXKq1b6SpUJPv1p8PG7oPgZv7g2msq/hOg8KSR3hs788erTgAdD566Z6P3H960WLxx99TrTIB3/nL6qOgr</vt:lpwstr>
  </property>
  <property fmtid="{D5CDD505-2E9C-101B-9397-08002B2CF9AE}" pid="30" name="x1ye=33">
    <vt:lpwstr>mePcuw/JPu0cKvyEdkJezltloPKAfmPegpW21WD2lOKRKmahun/8MMePePmEgSIXeH2QXh+hrvvInI6WlyD+8sgMl0XZk7sMf8dtDp/6l2z1c7EiADyIFfeUF+1pzaS24diq1hwdlglKlGHf2XJ0ycQ7VnHWabP55soqNiiwMoLvwvA1IGTFyWVZ1BjZXvKQITKcKAhHMhK12DOGqf3wasUHoP0Rmw1Dm9I+y1ookJ+ezPhDtFqpP9hK5VGbGJ2</vt:lpwstr>
  </property>
  <property fmtid="{D5CDD505-2E9C-101B-9397-08002B2CF9AE}" pid="31" name="x1ye=34">
    <vt:lpwstr>pCFdceD79qZxqyfW/CqUls5oYBWN6P717pLBy3h3b0m6XoK6hzdKh1DhOThC7VkHsKzm1L3dNout+xD+qSHUYSoZEd2KWUJ/xojyOpiKOx0UXiA9BYUM5HE5E//Rzf6o/xdAePkA75KrC3JaQ2TObktkRqC7QsZrH5zY5WSK0SZzIh51+UPd3l5bLTFV3RjphANcT710Tkrmq2FL4dlou9z7G9761Pv8b5VMbuZc5DeeuJzXluqkBSewO4l3p4M</vt:lpwstr>
  </property>
  <property fmtid="{D5CDD505-2E9C-101B-9397-08002B2CF9AE}" pid="32" name="x1ye=35">
    <vt:lpwstr>2VuzuuOhICNHnh+gQrx8i714aAPynQFmu3IOoTsD8aqu4jgxfjQRzahy/NDM/jnPtsa1ksbSsfTPonNQ2hCX+UguVjhLPP4TABqXc2v+PnXiex93jGbVVednF22yxJzyr1EMPQ3Pec8gmb5TeN1oBa2GnzABzB0U/At08CBL3RNxnJ5X97uQysEosZZP3pm8Qs7wGYukXC82WLzoDElY6tqK6tckRQgx1+TKgYPT39JL1BsOritBiLzL4o06bJA</vt:lpwstr>
  </property>
  <property fmtid="{D5CDD505-2E9C-101B-9397-08002B2CF9AE}" pid="33" name="x1ye=36">
    <vt:lpwstr>PGQWSMSNu5JLVNKAllIyrXwRSjYRW/sV0xdDDQQfCJ8kOsNHK/qH4XYAXYmJ10hqPgVo1JsB3/rlpTwKt5aJvOLxc0Aly+wn3zyEF/fJaJ5FJNEPjn2fAXM+r4b8YoXAK+fJOmRp8HQr+ZwZKMuQe5iu+Ebib3LI8inSSkJPDsCnTtCffSKuqz3dTpPt3F6Ao/PHxCkAhAzzzhZ5YITAUsQMFt30aHxuMh20r6TnyAsllojQ4i8zqL14z0Y+Z2h</vt:lpwstr>
  </property>
  <property fmtid="{D5CDD505-2E9C-101B-9397-08002B2CF9AE}" pid="34" name="x1ye=37">
    <vt:lpwstr>7SZVScH0HuBGWzg1uSHTGbNq4T/Ivi3ItSEp0Dr8q4nj+jIZtaLOpGXrxekiUIMFj+yjpnQ70xOspzmlbI5n3mOO9ha68KyVM8WuSQDko+5qpH0Hrv4OzXQ0GIPP9ogPxKXYiYpyLbRSO0mIz/B0el+sf844RiWygmLtKwQ4kXeShjDBDQa2f6FQFIOFhWjWVgNEsS2eGMCKtQNpXGMeVNRXtXSsXm+N9BDfJtPKbTiV9pWb7XtYnhogP9/hynX</vt:lpwstr>
  </property>
  <property fmtid="{D5CDD505-2E9C-101B-9397-08002B2CF9AE}" pid="35" name="x1ye=38">
    <vt:lpwstr>4IO2Iod9HU91YpL3rvtftj0UJegF27UI38RYRaqpvcVgVQJfeC/r85WVV3oQQWVn79Tm4kchOVrno9lLM/2XjE5Go146O6GaNR15pNUbPBausrBuA4KOKlpXs4OaGSOrRD6S4fl68kOCgb3zb7iHA1T4smP0pfXxeHIYxpUePEn3e4uaH4DqXbJ4ZeXVdgJYBPn7rRhF6DrHpKsPH25SusZGEVYgFZgSN6E4dYLLNvjIlRNlr7DYKR0oLKbwNJr</vt:lpwstr>
  </property>
  <property fmtid="{D5CDD505-2E9C-101B-9397-08002B2CF9AE}" pid="36" name="x1ye=39">
    <vt:lpwstr>+KB+Ep6RAkAMoJ7M3asvZska8RVImctrw/bqwbKp+LFvFTs33VuoFcNnwjkJ3banMfdK2jnFjzMWM2ri3Cc9OXOZPjrAw+ujKlDheDHFvNqTGJoIwtdG631unMQwE8DvUIf7Yi+eGYLY0OTHCMah4PihIN/xuUoCxePYFs67S0ZPTw9ycLjgACoNwIahKc29IedDUIuaGOlsZE7Vgg7I+mHCgdk31Snd3ZZnYhjP79zQL6Z8hxWwoWUc37/fCvO</vt:lpwstr>
  </property>
  <property fmtid="{D5CDD505-2E9C-101B-9397-08002B2CF9AE}" pid="37" name="x1ye=4">
    <vt:lpwstr>TUTCu1A8Yb4pBeMU7YDn1hTR5nSJ5FZyGsic+WIXGuU2123Z+b5VBsCTjSQSiHy2a2vZp2n8cs/MRkjMXLZ77qQOSHBjA9cKuOwh3y39PvXFjho4tnwwSTFXijwbNisG6CdA36nutg/Ml33SHoMgtc25/mUW65tPtO5qxDe8K5qvMY15iPQeN0RITZXUaBHPv3Y3hBiVSDfB2R2Y/iRL2I8BBNKBQkcEXXKaRuQKI9MpSGdbZIRV1SRSEbcYmws</vt:lpwstr>
  </property>
  <property fmtid="{D5CDD505-2E9C-101B-9397-08002B2CF9AE}" pid="38" name="x1ye=40">
    <vt:lpwstr>8vU3dm0vCTb4NUDkrRLHT0wQdo+9Irp98n84D8szky/V1/aTXMxn25fK5Vv+aMlScV0kLQWUd7bMhYxGq/8Pg1QRTjqRlSXlqex+or0UU5j7wCWMS6LX/u3C8AQkFQKt8yj2OlvcVyDwXT4Nhrq6fE8Lm06a9iqKN8TZ95o192SXvkHkmFuOXSNWDD0RUhuFYKoezj2BQhJN75rHtAW/GqlN5TQb9uE01e/w9Om4p/0DgC1n9nUf9IHhZnTqomO</vt:lpwstr>
  </property>
  <property fmtid="{D5CDD505-2E9C-101B-9397-08002B2CF9AE}" pid="39" name="x1ye=41">
    <vt:lpwstr>Ye+HIvS2uu+1MXav6tWwfdwCvcGSm7c/UZlbbUWYwJLE00/IEtelA5DtsPETCv9fXabkTBRwixrO6LwYGt9XL+2RETvWu5dtcrS23oENSoqDY0h5e69WJutmjfAI4kVd+xk5UOb6bzYgmWEa9p91q91m9VvdQf8zhJKOqb00SYS/MSBbJDH632/J1zaU+O3GljvvnZzBywAT8eo3AfD8Cn7oDa8Gtae56iRy/x5ZE+NsXyGFPTwSvmc3JIjH85C</vt:lpwstr>
  </property>
  <property fmtid="{D5CDD505-2E9C-101B-9397-08002B2CF9AE}" pid="40" name="x1ye=42">
    <vt:lpwstr>0ha82ybPD8DrjjFkPsOFPm+JmiVkcZHe9UsemtjUnaIQaVK25TUTM59fPE7K2YIaxhsOlVxJPJ9O7vn4YCA2olkd1dG5OxH7venXbB52tsauvKBzmlFfI39AiG8+VUUYL+Whfhy0whC6uD70x9CwTROEsWsNcvCT7VAX8hF7u5FQd3TEbiTc9uNjKDUsp7+aKyG3rS4DOM9CdrBpRmU4zdYIeyUR0ICuuKY+EzX5UaaFquFctANn0YBwm+MkWwv</vt:lpwstr>
  </property>
  <property fmtid="{D5CDD505-2E9C-101B-9397-08002B2CF9AE}" pid="41" name="x1ye=43">
    <vt:lpwstr>sEHKx4sYcuJXgPmZeR2TvN6/yCAMmnl1gIt8ysmDYk5IJwNR8ug6GdQvjb4IF9sUh7JNfZQYfhmfkEsYWQl+VmG+t23nX7vNZah1v16dIE0m7lmF1kEsJSI5XhRV4lFfn/jVBrkKyt9dDePonupci4HvpTe7n3gA5XRVKVimd3wkV67MsZou/E5JQzWxZVOFhuY7+X1ZubOXo1cywtTIrunyDP6A4tn9unD+pSwSf3dWChQvEXArTG3eSS71htQ</vt:lpwstr>
  </property>
  <property fmtid="{D5CDD505-2E9C-101B-9397-08002B2CF9AE}" pid="42" name="x1ye=44">
    <vt:lpwstr>txMI7NZQhXhaF/9EtGy9uit62TXdaG6yfwQJ9WogeAQVy1TE6soHvMTTr+8hb+CA8EIVAXxR/iXFWwT1AezI5TFzyWeem5sQleVq+DkmTlrLbO3pIlxw7PicQuxPhBmGtz6H8fMhRgxcddan+d/wZfUL5A31YEuQLD3+/vzYEbxWQPbooJfSUAhKhl5f4+KMFP35/NHx3IUWTPUtXtOsN0zYtG05n46n55YyGytu/1AymFYX69IiqBJ7O/m80tN</vt:lpwstr>
  </property>
  <property fmtid="{D5CDD505-2E9C-101B-9397-08002B2CF9AE}" pid="43" name="x1ye=45">
    <vt:lpwstr>6a0dFcrVU57IA1rtqF+96csFs2UXw3pRhetyhgiPGnmdFJHyrG046xspe2eJJvFKFvWSFFZJCH0fCDGmIwKJ91G6dMSfQ4FG13N4Lfmj7o0Qey+Ojp60xLvqwmUdaRsSZCHGpmu0PEYP7W1TE63aobXDXP4JVCpqN7u5ywKNdiAWz43PomXxW0yichFAT+0dmD2G7dQ35MfFE4+j3VfvZJNzhR4xgT1KTa349AjzQTojLR4OvVRVBO/eko0qap/</vt:lpwstr>
  </property>
  <property fmtid="{D5CDD505-2E9C-101B-9397-08002B2CF9AE}" pid="44" name="x1ye=46">
    <vt:lpwstr>drmQlAKkXtUsP3HiJ/ZNkj3q3ojXgIknXaGtsnwJSAYe+4y4bPdsYL7tjytP7AwXUGrmz8MvztmrSSVdJV6f93OuU0qeoUYB0/9b+9rfDl8Cu7JZ9E5Efh1Y6I6bUWKSl9Onh5FTWBKjErhd5kA7wF3JOgIsQ5kXLnsuE3p3/FaNykiOV3DvqmvlCrZ2fQ5rKvKCR+MFo8c2BjWh4B3dW6D1gpk37YRLR8EHE6foLbRgV1gvD9XRp9jiDSloVfv</vt:lpwstr>
  </property>
  <property fmtid="{D5CDD505-2E9C-101B-9397-08002B2CF9AE}" pid="45" name="x1ye=47">
    <vt:lpwstr>QO9ntdDtKuFpMNMpSlYuUcRhFX0w1rnEpWrX3RH0xgRePQ09Gx6hR1DqoA5Y78Hy9bQTHKdP1i+niepU+ATRFUapV5OJuDQbmwJmjeR0xltYk2m99Knp6OhDn9dVenn01VnA/M4Xsjh9NgzkWAwGGd0lGsPRk17H6dDk0uyl4BizeX9swy4ZOCKT674ZxSBqRvOfBHjYckabOs20AoEU0KZlPNZItMfPrWi93pqU/g3SCeyKFhj/bz+j2A36zu5</vt:lpwstr>
  </property>
  <property fmtid="{D5CDD505-2E9C-101B-9397-08002B2CF9AE}" pid="46" name="x1ye=48">
    <vt:lpwstr>F4Gei2buvj1t1YuRQL2mBoPSj5zg3c0RJa2zn/jCt/rQ6F/Vxb6Tv2Xz+7V5b1QnRxBdjJP25Nf4zh6CKLb6JNVGGyqAjoPhELXKWdO56oTBd77+NOkorhcZfj4WidKNO1wB1OVlfoSD+FW4PYdmtS6T/ey64hPjRNjk9joTV3hNO714qZtYankfPQVkxyvlyRxK52iMmxPDpfT2haBm4ynRTD1/y9SOj7rHWUPw4EyfuCscv8yUayBEOZs63ew</vt:lpwstr>
  </property>
  <property fmtid="{D5CDD505-2E9C-101B-9397-08002B2CF9AE}" pid="47" name="x1ye=49">
    <vt:lpwstr>01wNNmjAV3gAkuzb7eEijtMEUpUsZngxJayPnJu+ThQAgARAiz7XmuFKMDZRSk7Ei1Pebvdj2K0cKyPi3bfjjflRFS7EibA6L0RCeNH2KoekJqJDhAQS/mYU8RBN+Cnkk+lEeNgbpfy50ZlEiMdaUQZkZIHcY6er9SBmldDeuHhJxfLSl/eVDNo2u3eDLVCfE9fXPie8PE9A/mUXXMD3SiIONFuU94aN5BrQZTUr6H2EehXLo8oYro/NHwSmWR+</vt:lpwstr>
  </property>
  <property fmtid="{D5CDD505-2E9C-101B-9397-08002B2CF9AE}" pid="48" name="x1ye=5">
    <vt:lpwstr>fpz39PLvEc18+S70IKSKbnZovhAEvIFdbPr0p/f0+qY2/mn5rnxl1tMBudNCxe0aO99zYmcKkY1FWbPNjyuU60N+RENcD5RGulkUQLQi567d35S4FplyL6dckEXAxgokPmKu+yEJ7ajQYLpp1uKWu89GqZONTQTuXt0+xIeJk5CQ/Dq+074ryfD/lYmXnzgepp8Si4YVbv88RjuDt8kc/9k+FtHZOi6aRTrI/2t+gLraCA0j1LIkBiJjTcN/s+/</vt:lpwstr>
  </property>
  <property fmtid="{D5CDD505-2E9C-101B-9397-08002B2CF9AE}" pid="49" name="x1ye=50">
    <vt:lpwstr>Ny6iw3l9hkQQfTDCVYRzuFxmu/wPDc+qOnXuqpi7h8HaTuI2Qr/Lps5wjRUq0YBDI0wgnctg4BcvIu/KCtYgmsDSM/gPkkReNdDVEz95p9DHLHINgynayOaSslRX0L6LIPFXCO2E/o5mh+YCpnQDeJfdebww1g9xFupqamuD/we/xuInWS8LCw62iav62wRN3Kb7EQkMdqqt7L8l5kl0MJ4Nel18qQCoUxoSCoNGZHFO4Um0hU1q2qbrDjLQVbG</vt:lpwstr>
  </property>
  <property fmtid="{D5CDD505-2E9C-101B-9397-08002B2CF9AE}" pid="50" name="x1ye=51">
    <vt:lpwstr>8s+5NVmxw/ASGmIXGDgoST4zQkdzOq0uFAkFqbjzRdyRt+yWvXjppF4Slq+uHq5W4JD7tUWHsM8PaSV3Eq5OcJM/Cw8gyrvzdeNmIo9to+7bo9cK5RpYruLhUKqt9lgy83PRO1NlJzC4AWN5GwCw6vLDosrikwk4W13fukvGcOqDxcwSdqrs7rT547liOoSHqOI4ueDILh98Sh4EKXxWf17ky6q0q84X0to7hGpzpP9TaTtxjhZTYaMsVeQC6K7</vt:lpwstr>
  </property>
  <property fmtid="{D5CDD505-2E9C-101B-9397-08002B2CF9AE}" pid="51" name="x1ye=52">
    <vt:lpwstr>V+60f1brQDMVs1B6cDQO7bbHorLSAKhg7hBRxq20r4ed18Ii3cKaIypnun1fga6oh6ogFmOQHmbSuji1abEo5BUjws5m+mzT/IQ8igyfI3vinEmGW8iC8YyamN+jcJDYYDuKiBg59f/z88E9MCT+FlKvSlVq8dHQ/7pq82mXhPTZen9Rpa/2IlZ/jvV4tpxLuW2Z6mdtpKY2rMYWYGDGA3MOkIxX8R8EEuQQSFvHlDjuqc/36/vG40ESrjoi9P7</vt:lpwstr>
  </property>
  <property fmtid="{D5CDD505-2E9C-101B-9397-08002B2CF9AE}" pid="52" name="x1ye=53">
    <vt:lpwstr>OnVB0tqPNN6RwptiCh4+8e3lIYIbCjSTk5oc3LktRn+L+PvzL87kicjoBS1B31xq6iRtD8eRDmYVOi4yPp7+oewYjJpZ/qO7J4t9icOmA7wy+9iBKbRDBgsCbtAED0I/kVE+4vPSj4t/V1CM/PkOgKu1T6Zi1EoLW4PW2MJSzMHig37eu7jUPlgZAbz+Ol5m4qAhCLNqMgJvBsXQxb7n1541rp5s8k4j5vM6PkkV6RqUiMcGmloRCmSaD8p6ZL5</vt:lpwstr>
  </property>
  <property fmtid="{D5CDD505-2E9C-101B-9397-08002B2CF9AE}" pid="53" name="x1ye=54">
    <vt:lpwstr>Jc8o/2/NdXd27CmH7NKr58m9PXMR8bt+d5kdbFWvJVZp+yhVETmycylUR2NZeSTZaHiZI/UqiB/H1Rmn3xPCqpYNZrgfS0HS2qoKZi6tHKMM7YNhqVJ8UjlAJyYApIFjvGl0Bup1CxSP60uiA56civMRtu/KMMw0NggQlu2M4eYdHe7NsLsFmEj/pZDIyzvwqG8rEIarbYml+6L5CqSLvLK+Mr87YNPvFk1vgYq2ZPwUfyRff4cL54sA8m0w3ez</vt:lpwstr>
  </property>
  <property fmtid="{D5CDD505-2E9C-101B-9397-08002B2CF9AE}" pid="54" name="x1ye=55">
    <vt:lpwstr>FSaPh8hplZxMMpmBoxD/E2iNk66r2Zl1IVaE/ZbbC5vQrwBKnzPvMRwQ/HiYu2BBvrIXBTaLqmJPLV+YhobP9dOnsSmt64MtyTt0/ZGY1uKSkkL+BgIcAsYQZonM5pcUdyC0kCeoreKu+BVa3EA/3bLo9EvYNDWtHQaOSzYGtVfLfgQxDN2AbUtPfcruTX5gyzH+zYyHlUD1HCsHue1MQpR/CA4qpQ52DCkjZjYOC5dZX/kJZOZG6exVfwl1qHM</vt:lpwstr>
  </property>
  <property fmtid="{D5CDD505-2E9C-101B-9397-08002B2CF9AE}" pid="55" name="x1ye=56">
    <vt:lpwstr>0zTCL+yrgF0/ejCCYUE+RwJeW/QyMIBrA8/w5LEAFjj/3HPaGB6evYtMPB+eFjLfxqe2uFe95gZUJ8mFDP6OfDrVZIzJwtorlFd5LgxurJ892z0EuP6wqQiLEE0AiVPSYONEH/AjAeHLRxQdJNCWQt+7wE8fryRETkfQxYswnrZ0HfVh6txQLIU3XDrMRSRfW0RvBM5S4lPElpgErW4yS+4VLFW6A+egViKrW40nmvxjoHHyIGuvB5kF5VsvZU3</vt:lpwstr>
  </property>
  <property fmtid="{D5CDD505-2E9C-101B-9397-08002B2CF9AE}" pid="56" name="x1ye=57">
    <vt:lpwstr>78wM4uaSSGSrK7NC7p80oPuBJQmkAbIi8XEv2Jk5MZg9/cCfyTiOkc0DRDz18JS5RSxCaBjtvnXroNBupKg2ZCq1vNflbbdLHejC1+cKfwA8xhi8yOLMdYCkI3WWzQV9+RZVlcp65fwbjXuLHx2cAaL9qtn4xRX5FHW+jqOdWz0Y4Xd45pH1N7iccacdOes8Q+sTStDA/LWaCg3KSyfPrV490FC1/aJ3Q/rSvlR/7PE7moFLMLFm0j5tsWBkJQE</vt:lpwstr>
  </property>
  <property fmtid="{D5CDD505-2E9C-101B-9397-08002B2CF9AE}" pid="57" name="x1ye=58">
    <vt:lpwstr>5UmOLSWKhFtkUhkAfgHsPtS30SVZf0Wjvz4MNAmzh0JnW0R3ZxlfGbRRkRkgQlzNeSvstPj+KUxcyAq7IqhZEnpF+44amPCOp2FzpfXQfV4uUve4+jxoa3w2wbN+hsxVI4n/4yX8IKQ0vhnTeAz84Nlj3OZjjXeBomcjSF7jJwR83FwMsANukrvAmHi7DPDciPMj1ZgWA6Eoh14H24Uf1NPj/EcMvvl7qJ0g2sVQ1DRl6wTlT8haAMJ0j6yzoEf</vt:lpwstr>
  </property>
  <property fmtid="{D5CDD505-2E9C-101B-9397-08002B2CF9AE}" pid="58" name="x1ye=59">
    <vt:lpwstr>XoL0rnHrDA8j5vhaOU0DOocEiOHTZ/5RkQ7KgqNTnlJK0pJM7eGgXRDiqeVX7kFsY4uaihmn6mC9YIMn69h7TdhChYSzUOwcYyiLiTH/OR/6MG01trGVLD824r1Wb0H8kOZF1+/f0ASRwkJ/P+fu7yipffEnO+ifoDgVdw5WZGmcFODsJ9lxjRnt3zIOU3C68Cln2Q6t20lrGBMES/3ybfMA3Swr9PkXMKVvnJoM+salXmn1S7XvLXWVJ49wSSz</vt:lpwstr>
  </property>
  <property fmtid="{D5CDD505-2E9C-101B-9397-08002B2CF9AE}" pid="59" name="x1ye=6">
    <vt:lpwstr>QmmNz+Ih5ZxjGH+lpx6Q4HWShXIjw/ixAlD3gFuWWpEf42kop92CaTPP1Scfr1n5a0mE4exFFwcbkxXBlreGqNPQjsJ3WiuvMi0IE1RKdfq3UYE5Kp+8G2FOLMKRmsNoPlzJxka4D/OlUNAJ+sqmeOXdOmmPRtCH8SLo7Yv0aP5Ue9H/pGLjXlp1/SB/xETy5stPMe9uJRoHzaBCg7ze00/lnZRSYVg8eSN2+Aa1SX/tY5URyDyVQu4QO6aJ3Sv</vt:lpwstr>
  </property>
  <property fmtid="{D5CDD505-2E9C-101B-9397-08002B2CF9AE}" pid="60" name="x1ye=60">
    <vt:lpwstr>04SNnvT4K+9x+opWDQGXSwfp7MFunKvWMg0D9sF7yj3KlmlmIyuIwvdSOwxM02kMeqryRLVJnL+UImKBBqJISHgKqKsu1c6yTOr5YQUKtap3QSUR58HFqrFassv7aNcsFFAZCviCIyV4MVOcUqAeMB2Mjsc9igCRVjOBNRdfQCfpUkfQUtIBFuCu4ldWIodK4Jk4nqUWLFq0dWMupUI9qFkpS2lNcZv0KpvN3m8EgNHSfbIFhTMchiVgzLEjUgl</vt:lpwstr>
  </property>
  <property fmtid="{D5CDD505-2E9C-101B-9397-08002B2CF9AE}" pid="61" name="x1ye=61">
    <vt:lpwstr>d8oG0eKyB+erwTzdJOGEXqsiQJCIfAmSNaYJc/8hrLq2NiXQZ2WhoUDuCjGy5WrF1u2Fm4OKi0vuolJvfn/LDwcCmtuR5xU6iXrVNVAYcGOK4KMvHvyDcCb77CQ3TTGXK43YHyJ2VLkEHOKe0UOck1dLO/lws2TIHskr+uBjd9i2lLPran72bvanxOzYgwGnc5lR5Re+eOdQSKY2XiMnC2t+CvcgK4qjMSykglTimYMBr1Q5ol/kxvRlfOph5J3</vt:lpwstr>
  </property>
  <property fmtid="{D5CDD505-2E9C-101B-9397-08002B2CF9AE}" pid="62" name="x1ye=62">
    <vt:lpwstr>4e4IssYaHDwKbvwfpXQB/H2JQz3Ftm2FqwlOdVLWmlfe5CvWMfhsYeHHkgNa9/F7PTcX5vzvvYCjKAhRYZSfqRlQ8wfa9U3vb7sYSNLz20wzxDE34JTZEjbpGMXOLUxuxEG3UWL5PBoC41Di/ewH7wJoz9dSvIL3hrE0/ePy+EIfrx5rvIHzT2utKrcMFrNkTFsMO01DzKjQmnVk78RYKejr0hDDT3jd+bmStjij1msIX3ACWcUWzq8wUVB/EzG</vt:lpwstr>
  </property>
  <property fmtid="{D5CDD505-2E9C-101B-9397-08002B2CF9AE}" pid="63" name="x1ye=63">
    <vt:lpwstr>Z/Wj9c2mQzCxguP1JADCsjyCrM/psbF+w9yy8EeDlToCVE1jOTjHtU3pVjcNNeUYUuHE25GZ6lfwVUssFZn7+7zefvYln0KcTY0zQVL2SmDRWCqF/nYXqBgiZVH6+eMbmLJviIujdGlU+kK8ZqEtnqhAMRj+D6Kb9/Hwehd8bflaFCNN6BPqpwWmmSJ6MFcVp08zCnWQU33aXfW7oWy22RMgUDjRnwKb4SEQVy5aWuLSFOec6xkSSGnSeolC0Vj</vt:lpwstr>
  </property>
  <property fmtid="{D5CDD505-2E9C-101B-9397-08002B2CF9AE}" pid="64" name="x1ye=64">
    <vt:lpwstr>WjjukG8cS4b3pc8GFZbhsbppcWEvihkc2KzJkkFjsKD72A1Oc2W4jnMtpKi+n19AuttkMh9r0+J7a1IGblAojIY1NQ9I/WJFKtPKx0V/nXPgoZjAdYE4VHH+RSJbbmLm26QE3IxJLLimdFdh+IdSIDCSyHwaVQdTHbYFEb/LcMqDt35zAEgv7Qea5t03NAXgYhpPRDPOk+YNwKtQZKOep6BcxmywSzQRo8MHCWhlosktif2IbGCULFC0UZ/EfBl</vt:lpwstr>
  </property>
  <property fmtid="{D5CDD505-2E9C-101B-9397-08002B2CF9AE}" pid="65" name="x1ye=65">
    <vt:lpwstr>6kDAud3kOX26F43CWdMSjTGSh5u+o01231qZxnXufY9NnQJZMZEnJG59/GOHUO3QHPCT8K8+QcDaFy7XYKaublkBVzTHqmaI0c0JZJWDpN6GZkUv5+XwFJqQXtkYMmnG+6G6KDPnQ9Hn8PNsegKQWG1yDnY0HUKIom4y9EWOcE+MwLpNrPvvd0g1F/XJ3/KzkWkHPR8laPHHIyy9KcI26nt6I7W6s2vBXGB9+HHc9S7SecuRCgDXd1kfAcFWEWD</vt:lpwstr>
  </property>
  <property fmtid="{D5CDD505-2E9C-101B-9397-08002B2CF9AE}" pid="66" name="x1ye=66">
    <vt:lpwstr>RVHXj7BDy+0B8emQMd2Qvm3X79JbRT96TykMCaXCZwYicF/hh0Zl2u0GdwdOdBvBkzTn2ms9remFHdPDXRQjeXb+lhpaxJ57L8ug/nsfJjWr/25BTsm0rf1NyI5UtnZnKU82/n0eA+yRAMU/Qhr5bOauXm7tA4r8eNDEyIzecE0Nxn08ysnuYDqG5v8+7ZmdasmNGvqMRtG/+0zcp/FZy1toNQEEU/iCI4ocTdg3a4u/P1j1eT5g4zc/bOAgD1G</vt:lpwstr>
  </property>
  <property fmtid="{D5CDD505-2E9C-101B-9397-08002B2CF9AE}" pid="67" name="x1ye=67">
    <vt:lpwstr>0q+ARbN9HTXC+2Td0P6brTZitLtOyysik4yMBm+64SAaaO/LZYkdmM5r+3FTwr131bQtuebE8r0iipP6njs9hkO4JV+n3ytWyCtfl6sS/HWDuldXmOSlnejK5iV4o0EoNPTqQ71geXstAuhfWJxTl6JdSlfWNlZGavpQnCcc/WsTEbgNw0Je3qhGAMSlAZiubhe8oJjIm1t7m6aFvG+9ev8em2T0p88AX3ZOT0OwlDP+eNE7wxp9U0rfYXRO0iq</vt:lpwstr>
  </property>
  <property fmtid="{D5CDD505-2E9C-101B-9397-08002B2CF9AE}" pid="68" name="x1ye=68">
    <vt:lpwstr>IkC88f2dVrXUn/GjCF6dZ44Bh9NGQtajEECCemYsal37CDYCujRm7l+0hcAU2nbF3KWhZcAWUKfVsdFTkohBrr/IwU80X/SEf/JETibPZWxtWp9fKXGsXa12YfKVbEC1GNrC4xc80V6doCzPGwanHkKvZAEUo+OcECJgvt03Xg57STn7v0HO5KnDT3v0vqRD9x+vkRfh0M+0SQtJqhajpb+Q5Ev169zi7kXAFxaZ4U2lSpOc2zq+rRNPICKdR2H</vt:lpwstr>
  </property>
  <property fmtid="{D5CDD505-2E9C-101B-9397-08002B2CF9AE}" pid="69" name="x1ye=69">
    <vt:lpwstr>oIB/mtI1kosub6h6u7yaORr5BuuDNmXKQbDz4NBC5AOa+wMKVf+UemFCHwUhq4al8Id70EkyWbXNdi3E/nFpql3m28thuxzEBG027ZuK5K79vzla6XWeLqBezSc0c3gg4jE7p3dMkGuWcjAOZHygzxCP+Jfr1D3lEKEhPqhbCnZaCe1Xxlo+b8Gm7Yc9pHshWDx5ZBWvACMZmrNhT+ARRaJtt6M7Q8kDPyIol8ooKzen9FEQl9aaKXpYypbppKd</vt:lpwstr>
  </property>
  <property fmtid="{D5CDD505-2E9C-101B-9397-08002B2CF9AE}" pid="70" name="x1ye=7">
    <vt:lpwstr>bpk4UKi9ElBrb5uL0A/rXO1ArqbR9gSLf3xuV7MsN216M2zaKyahtRl4iSEvoIbbjj4cNTpjT0HcDAeMKtW2JWg3AMWT3rt/WTDeL0JrcHBJrjCH7f+Ps9oSQwTki4RNiFA5RriOMJQXjgPaQboaBBtw5kW6Gg0aO+q8EIDOx3F2kovq2s+QXV/yVcQcqPBv8bYxWKOHXy6VGXfy2T66gTnYHgiT5SYrcOOWdcx3LlGDI5jpK3GnL4RgSkfM590</vt:lpwstr>
  </property>
  <property fmtid="{D5CDD505-2E9C-101B-9397-08002B2CF9AE}" pid="71" name="x1ye=70">
    <vt:lpwstr>yx+tKyklxcJQOotwBFUOsRky6005qh/mNBdcpgK+U+cJbN7odZ259QUd8WFvgtVS4FnkkSUN99hkavh7x8BRDTnGT9mhlWoB4W44EMg5+6ox1wf/pn90GawBMTE1JfJStujspID1vVRv9IXJY7QYw3qfklYO45DkAnNpQAPXFfFtbMan4JSDFtgA9u3CW/G0f0oXNCOnc2N9j9s7Gj2L9wLRwmMLcQAhi7g/O+ObldupPyYc+H1R8gezvfD5Aub</vt:lpwstr>
  </property>
  <property fmtid="{D5CDD505-2E9C-101B-9397-08002B2CF9AE}" pid="72" name="x1ye=71">
    <vt:lpwstr>Ceu7rBWQG3PNEZJLXqENbKKUNgFkFMOO5UFFEPewvhDH1DKDOa8ZEGutftboA9BO743ZhnH2XYM/sqMTg53MVnoLEqz+L17odWVTgRZ6+gkGcc10MdaPfpKFmrA4zdXtM0a4h0Yz28KtSioByFTfTiVLGW+IO8f4UI72abd2cEQclpTWwe5FjQHcxodHflexvAntn6dRJ0Qym+Q+1Xr04U+hNKfi1IWn2xyTqwYzUa0rdE7vswHd7h33nQNx8tb</vt:lpwstr>
  </property>
  <property fmtid="{D5CDD505-2E9C-101B-9397-08002B2CF9AE}" pid="73" name="x1ye=72">
    <vt:lpwstr>lMNTJ8FJHQSUpJiKwD+97nhZl2CdnQ2OH+CHut4fnLbUZZlhSueIkzj0/AFicCD6dn20JpayDvH5NCn2j7p9ADv4netNsDKZFgEF1yohI+oarUQ5mWx7lGogE3s7wRz2XEigKDFmguLyNVSP030xeu3bJu3lyTRC90vUhFVG1PIK5feFisMpT8VF0lLDN769ROfa0u1PdOTGEUcRTUCjUl4Vd8+JowRW+QgbK9bHu6EkRAVOotJC1bz5qHPQzSJ</vt:lpwstr>
  </property>
  <property fmtid="{D5CDD505-2E9C-101B-9397-08002B2CF9AE}" pid="74" name="x1ye=73">
    <vt:lpwstr>mKkPHhxB9YfD9d5ZGTOXBY4RX7Kf6JxCkvycSZi0MU67irzM6hx36hWt/aJ6aD2/Ju9OQZ2XdGG+Do9utnCA8d8003w3c5b1b9i7glQ5GKHyGik3o68D2GR2Vb/Y8GjGo9jKcd586E3IPHYLlq2ixl8+U/WHAgSqd2ZsZLP05Nbm1KzP5UJviozwtDyiORe7ElsQLW6TjyHvYzxahw72zLBMgR9YGi5vvUuCmdqpXcuFrwtFn7o9Iw5yQA30/sb</vt:lpwstr>
  </property>
  <property fmtid="{D5CDD505-2E9C-101B-9397-08002B2CF9AE}" pid="75" name="x1ye=74">
    <vt:lpwstr>p/+imO91iMhI62fWmHFSHbaPqXhTkX47wDaoaHkMt6GNe28ku040tGzIplNQ+wzC+iP+Duh9rEcwJHPH021SQYuh//A1YI2ZQHSE4xyAnBSH75jg1VpBoCI68bf2XvSYK9lAzBSfNk8rjQjF3oawAaoAgmAJ/2MNiQYqu/9jzSPKEYAf+p2husfZ6fN7My+loiFsO5e2bFDgjXNobzHdS021pmq3yGNVugCib0O2u3dTKZm/sdSunDVIYPMPLdz</vt:lpwstr>
  </property>
  <property fmtid="{D5CDD505-2E9C-101B-9397-08002B2CF9AE}" pid="76" name="x1ye=75">
    <vt:lpwstr>Vz6AeB2Mb+yLV2MpizxaZLqxLFgyRBWaP1iAu0XbaotMTSfL8eGnDJp2a5Bq+VLILYBpzBzoU+ZQocVz7IyjzIV6kdj0sCuCrjy5wLij2M1hmmwO1cdoSefjcJT3EJoaLqDmWYnU0Zs5LXET+/iHgJFDPt2pJWYAPOVK4eKaVH2CSpkApDDW42y9nw+ELSnMGy4WNC09cEC91+yqCbiS+QLy6CXuCx+xbP+EQkvKJVc5FuRrFJJVzsP8xWz1v+/</vt:lpwstr>
  </property>
  <property fmtid="{D5CDD505-2E9C-101B-9397-08002B2CF9AE}" pid="77" name="x1ye=76">
    <vt:lpwstr>0RCFEXB8TJXWP59SA5psl/zxHuvojkxfIQWcYdoVDoeyKf1IjX/eWMbfJylKwTFPbfc6ne0NdKvlyuyhzY1TXJd+uAVScvmlW8TFJTq21uorhRUzHQp0RXCZe28hGTQQegu9Ux8Vv9XyMVf4kV5lUM8EkkNPxVKMmPl6gmploJ4DHqxXYBZfKFJ4vWzvDE87380f6zLfO8y4rv841LAB60EJLqAueHD6oY2in3uz0rVFyRtAoCQ0CWwfFsxUP+E</vt:lpwstr>
  </property>
  <property fmtid="{D5CDD505-2E9C-101B-9397-08002B2CF9AE}" pid="78" name="x1ye=77">
    <vt:lpwstr>gzuxPQvW4MZ8LZhbphMKrco6vG6oQb5aOg1efufB5DaaFaeLs6cvoWE4twd30TKZgbHYRdPjuJfRJT82uKNuddLbTvg75mMLm1Dp89ScKebi47nyfWKAyPek9+ZfuhIdLDk4MGRDUUGH2tbSUpE3maqqDpU9VrHnYXNri9m4zSA/wcJ/Z2kX8k1qzmk6m26SXenly0LwnFreYXbiTo5zISpD0xW3V5nu7+6Lu0Jf7DF4jNsRLx3DrPeWrZtnZ4j</vt:lpwstr>
  </property>
  <property fmtid="{D5CDD505-2E9C-101B-9397-08002B2CF9AE}" pid="79" name="x1ye=78">
    <vt:lpwstr>+mD2SH12UNYY6cX4GyVChuPPxoxQzO4dHMCBiIOHQSPUHLEELxEV4C7axCibnMlVfpnsrK+2dALitVDhvJI0dS2g0tUKMnBHZYoN6JuB48+1ERodqsbWeVA05Heh9K0pGkzZBPgf10jNP5jPEkZE1F2pvkaBwVBoZvrqFoVuthn9ly4y4NhJP6BN8YXo4zEDer+FhYMxZxvYkqkBHLIduO39k1ytiEzrMHkLCYUkg8Y4pU45eCvK1KssjNmMQNZ</vt:lpwstr>
  </property>
  <property fmtid="{D5CDD505-2E9C-101B-9397-08002B2CF9AE}" pid="80" name="x1ye=79">
    <vt:lpwstr>Ur1NBGAkuzuD/POROs/cyndoJST4X0eYAbtx+/I4xKJ4SAND4YSxxB+/NQVdgbTNBC+vklUibafiy93E9izTqxhv1guAQ01K68J7lC1BEh4ue0wleiblWFJt4xcHMvcIqxzl4GS8jrzSFETOpCW/r/+Oh5u4uhUL2Df1rT+3wfpayZV/FCw90jPjyXzd5GjUp23oq6XzAanrji+3VlXSRONTLHU708pzZ71gygLXHc5HimHuTbYaHD14r5tUoD6</vt:lpwstr>
  </property>
  <property fmtid="{D5CDD505-2E9C-101B-9397-08002B2CF9AE}" pid="81" name="x1ye=8">
    <vt:lpwstr>hXTRdr4/Y/OrFvpsDdjZdfULoUGW+wOGgNQEs3qgyxH9IgKVEFDyWyQ2hTTRjSr1LHgGQpVDWAQ/uvpduZrjS+28PbgYhHgjhkOHufX+tZSwYVcdfpjRxUED6bVhioTtpi0ssUrh7qeTyzmletYVO5Yz2004s2mE9YXPY8D5sFiU73goNF7o0UpfwdDxj4bBpVwhOaq6GJt4Bh/FP0+R43zzYd6KxXsS6b4m4tgHGgGR6912IvbEG3uyapUnETn</vt:lpwstr>
  </property>
  <property fmtid="{D5CDD505-2E9C-101B-9397-08002B2CF9AE}" pid="82" name="x1ye=80">
    <vt:lpwstr>fMBtKLbrbKdtnZsBbO0hsWzqt4FU8v7UOHi7ZGdXwi90OEW1HhBbPwbyJOd2XWAPQHiNc89k1o001n0KhWSpHkgDLtmdf1xa/rW5D6mraWIy05Bk3/U3qaDRGxwvC9h+5ib7PlKPe0Q+GQ3grFsLGaAzJz4KJEsyipUMZgrNYuQfPOfmYQe3rpjXGlQhhLlSHOOPVTeaphmVmusqvrD1njy02yYPA73YW1Pl8XZ/iKGzG96NiU4QxvLwZvW4RYb</vt:lpwstr>
  </property>
  <property fmtid="{D5CDD505-2E9C-101B-9397-08002B2CF9AE}" pid="83" name="x1ye=81">
    <vt:lpwstr>RCIsbFg/UFCXDrdzdqZ3fMh6wTBk76WzCQUsmzZ1LuBKCFUFNbfih9rY7XZKnECsn7Tzn8XNPe+Bqpi6ijB+2UK4hazEyOVn0GqOIzLMvXep0IC0sBqG9RMWucnzeN78lMQk8nj0B+KxX5ZLvZtJSVBwS+uPIbnGGuFVMGoDuKEe72EUjI4suqQ6HSu99xKeHDcAzxZwwi4/iT7Ka1GdjE3tZIB787v6arIvLL8ZhrdM4je2SE2sJhYjgQ3bfqc</vt:lpwstr>
  </property>
  <property fmtid="{D5CDD505-2E9C-101B-9397-08002B2CF9AE}" pid="84" name="x1ye=82">
    <vt:lpwstr>1qSB7/vzrXrPTj4zGFdH2o+SOT+gqGTqptGrNgcHvBfKoOssIV259vh2ATbswwdBhkP+B60ib4JDDBZK/U0mIaIOTzzZsykSh1I1NbufSs6bcB/Qp+H2m1MAWucgmbyxQ+bNdwuXJm4r5jNFoPdz2uH792LeWhcAS2Mpvgsu7Nljy3IXfKGnsi2XCQ29e/Wn5C8CjSY3JtDjsJ0stI3R06+cc3DG2UonuKWrCBZdhYmNIO6j4CJnEXW4DRt2gN0</vt:lpwstr>
  </property>
  <property fmtid="{D5CDD505-2E9C-101B-9397-08002B2CF9AE}" pid="85" name="x1ye=83">
    <vt:lpwstr>yzJw6puNR0ByMUJ0P0FaOL5vxM6j5P5ctEOREVmqkbGoij81XOgQR+jfzZskO5paj2Fk6rcxZ0b1Zwvil2/r6qDQuScmlbU3hduja/VYepCPg0heWaa30gS2mLMMIDzbUQSr7+881CwJlslcuPg/38uUo58N6oqbPttlP21HWINkR4gkoPTBkB9JDAnCu88yOPLv7fcC6Y6tRrCdaZfkYhN/avMpcuz23xb6fvIHJouUOV+L6iG1Ck04fW39vpE</vt:lpwstr>
  </property>
  <property fmtid="{D5CDD505-2E9C-101B-9397-08002B2CF9AE}" pid="86" name="x1ye=84">
    <vt:lpwstr>ZzDhyivq3zUkpPN3t0J60It0IJzdXnVVVQRQA9UxgPQBxQfZPr4IbIDGERi0GUQW+zF9/qPgsWrSCKL2K3+WIDPw4cGS3IBzwaKl9omEO8lskacrTd40M/e9MoNC52icTbKLLDwCrKIk21+6PFSNkxhAoUZqIprxBZbkWrwa7SpygChoMlyto0V+wxXdRqICmFI25ckz4kn4/rAEs4+wmyKNhmatPTfKLpyb82lWIwvKQtTceINNEPgalCRzRtI</vt:lpwstr>
  </property>
  <property fmtid="{D5CDD505-2E9C-101B-9397-08002B2CF9AE}" pid="87" name="x1ye=85">
    <vt:lpwstr>BkOkGiEmQc5UVtpjUyj2gAiWL6dsFfB/GjocTTaDNQbkUMcGv9wZ7gDDEUhjXyqfx5Zdn0vfsRFu5TZ+PYQExLj9+fGRZpicaTKNKRpn8xIUJLTbIch9jAxjoZSQAt2eAR6YfJqcQ0sBniw6GNcMBx/2MNOT4ijss1ufg2TM/EWdDbFRixktu+Ih8lmgc4mh85csTqvrr+FnvQ3N3PEhuganL7vmlbkzty/3mve0P97b9bfNx4O/zd06PbGBNiE</vt:lpwstr>
  </property>
  <property fmtid="{D5CDD505-2E9C-101B-9397-08002B2CF9AE}" pid="88" name="x1ye=86">
    <vt:lpwstr>QhvZU98lNM62ujg1IOwFGCLdeHvTqKt7pToVKzVWXhOmmdKBCvv+BxzBBlRgCkhGXn7M+KEShdQqwxMdpL7rWR3CSjYQkBzMKLLqgqyBcEIlp537UA8NRQ3Ni2f0TQeAanFJivmvJRj/Ww/ZHj1YkwFfbPVF1Y4sKabVjxrizajbCwHyOGjicwh+QXBWmTcXmesR2q3ehNfdPeTbt2bUtyflt9jgZgSY961Twe+U4ilfsAxovSarEuPSmbLO6T2</vt:lpwstr>
  </property>
  <property fmtid="{D5CDD505-2E9C-101B-9397-08002B2CF9AE}" pid="89" name="x1ye=87">
    <vt:lpwstr>H6pk5UoT8fR/gpWmxQQ3QbWaH5P3F54XEcWrUOwcVJ1nFOt8qANAAd1WMQDtDK7wK/KDSTc1tENyJNZnhFPho8BhfchrjxOXdEP7oMXkXy3cVY7mvFAx/vYFfMmFhNvJG9XVbymk/z0CTdERwVVv/w30NFJggfsQyMBSxwsFHswxrTsDIgeG789G4W5PRA4jDmKtCKiYRzgbDwAuATPDaE65WmXptl5sL4+lnq4+sxJQwp2AktbCiRVWgr5xsml</vt:lpwstr>
  </property>
  <property fmtid="{D5CDD505-2E9C-101B-9397-08002B2CF9AE}" pid="90" name="x1ye=88">
    <vt:lpwstr>lXO6+8BjYq/pdn7Lgr95znD8g2+wtezopeUrKmIUMPRztFrnL/h0RRo7atyhYgw0v57fJd2WfPwysBHIw7jU9JcJH/J1AXk+TU+Onfywf/gP+dmPi+mPq5iR2opeIXWa/jwWATgZaY5qXumh95IQnBCx6oReUMGyNaQrI4uKIUxFD1bpcOtD2jZjF7l7dMDX46n7Thk1PwLDj6vLIRLFWDkt0XWi2n3CWGp6v6ctoH6g+/J4Wgi5joYLAAD4Owp</vt:lpwstr>
  </property>
  <property fmtid="{D5CDD505-2E9C-101B-9397-08002B2CF9AE}" pid="91" name="x1ye=89">
    <vt:lpwstr>/UeceIz1FCJo5LiEGBRlQ8m55KKVSJYFGxTyAT9ITrFP6XUlpG/aaymFV9kGacDGlKIu5fUjEPcUgUj+nv+ytGUKTILT7jq2Xx8hIATiGuVwk1XqO4OmY7Igs2YYsBFQQdzqyqeeTLRhK4RRbml7ErZG4LfI13ut9Ll6u1d7PpwWdrA79yLNgKhgfhSTAhumXRxLhGxtoHXHgPN08wqOgOd39n61CxtSNGVNMgRV+bnA5kpNbL13sim6xlSzTlB</vt:lpwstr>
  </property>
  <property fmtid="{D5CDD505-2E9C-101B-9397-08002B2CF9AE}" pid="92" name="x1ye=9">
    <vt:lpwstr>REVyaVpwQiYyYSRcdCek36vGgK3tnyXDnyYNzzy5+XbzCeRDV7ufhInsDIV3P3FCwKWCRrAMwsrP0dHzqW41wV8SBzRJeiTpVqBaZ6xH2SKdjw+uRn28uTYuidQoIzvBpCpicygwv1M2y8QGlA+/6BqroCTNbgAtyUeTikOHU/aaJNoJhQukVDhQK8/FR5/ldT/LwEtCIMdhdAETkGR2Cl8tVBqwtoaMHng5lGPZ3m8VWpiz8AQwvEcCvidbLnE</vt:lpwstr>
  </property>
  <property fmtid="{D5CDD505-2E9C-101B-9397-08002B2CF9AE}" pid="93" name="x1ye=90">
    <vt:lpwstr>zfGwQbkkIYK3pJqKl/Vr8/iywMDj7noZVw+dX2+fFdZ+ppIDciNby6SSFwA0rI9i09P4N0ymBL7viTwZXl2r5Ynl339hMmAZmIMmLfjVRHhgKgyyf0NSlk7D/9RJJTc79GYro/TmhlRX0c2dPRqjSPWVBk+tNGslep2pmgbL9YtVuVbBx3LHHcwiWgPkfLmH0KawX9RGKHYOgDimzt9nKO8WHGDlqtbr11XuMKFRMROk+UALVTIgbtKm0hM1/Zh</vt:lpwstr>
  </property>
  <property fmtid="{D5CDD505-2E9C-101B-9397-08002B2CF9AE}" pid="94" name="x1ye=91">
    <vt:lpwstr>2ryanKbfCCnzd1m7Yhnz6zVVsomJfJKklYBam+tpd3TYccS2JyG2xdMQ8pa6sXgAm4aYjng54PTDP1wtM0BgEAXaT038HXtDui+7Ve8G+WapozbBmlxDJ/rARj31aOsZ1VDA2+pfs6HFqOw3HJ1yL3xHR/rM8IsFfbOHEchMNm9MOAEmXB7wwJmoS9RfWVIhlF2Cz+/NZDvfcMc3BzqBu0K5RjyzrJmn6bni425ERQx3WDVRrJNp2EV+WaNDbli</vt:lpwstr>
  </property>
  <property fmtid="{D5CDD505-2E9C-101B-9397-08002B2CF9AE}" pid="95" name="x1ye=92">
    <vt:lpwstr>gdSGqYpG3BKxTudm/CEnGqVHOYWpZVyC/slcfyHw3EJcjZrLS9nBGcWJkbfw94Ac9z3rdF3OW5i1uB/cW6F/DLZmcPAVI3L4qn5AQ7UGWcg0Zj9UN5Nckr+VjSUAV31rsJzDNxOS0xTif+o/uzPIfjrY/xBVaKiXl30g9EXY/N47idoTPq19+UXJx03GhQplFMbSUNp4bpCxBW31MctTlHAhzg4AZl52A/vw5HcSLmeA3eIWo/3aQphOjNUspA/</vt:lpwstr>
  </property>
  <property fmtid="{D5CDD505-2E9C-101B-9397-08002B2CF9AE}" pid="96" name="x1ye=93">
    <vt:lpwstr>wM1SWs3H+kiilv+KL+TW3g3cLkgvaD0bXuXigiIy1GBrmKOKsMEYMe+F0TgMY45p7tC3lptBvnwVW+EtwYaAopBKXJO/0mut6YO9+OivmbW8OJ/MKUnbTqt5aoVkUzFgF+E8gxfrYEVzvBLZgB3rkT0kWyQ+wBaXhlt33Zsfu8CGC4AJQZPCbVbhnD6p5LvgNk2uNY0eLETfIE6vDFHwy0w44swa5nAsxqmQBedCEGLo4QiJrPHq1GkEbM48+Gg</vt:lpwstr>
  </property>
  <property fmtid="{D5CDD505-2E9C-101B-9397-08002B2CF9AE}" pid="97" name="x1ye=94">
    <vt:lpwstr>+omWGkTTOx4+0v7fDNrV7SfbBuXchLqvT7xdlkrQkPUFe5ztKV0if0Ixi7M64DbqBWPnrmyBwe8VK9mrd5E7mjxGZry5pWrklxfkQOCqO92VxgogpGafPMK+ZVXss6Jw+1W4PZBjRj0AtE1qY64+mg3VF784LbndGg/gHRsYrWyg91lXtBEEurAh89AN84jUFh0Yn7w39I6a0NEFrfJIFOMPtJNvj+EPU75tGjlmOKWEfRDmD/nxNedeAGeUCKp</vt:lpwstr>
  </property>
  <property fmtid="{D5CDD505-2E9C-101B-9397-08002B2CF9AE}" pid="98" name="x1ye=95">
    <vt:lpwstr>EOdL5NEqeadGUEoTn1UrsAk1Ms3GfjKgbtwP8u8NJvakSTLHT4V53SRHHZiLxWVN4CyHZX/nSF3yIr866go9nQVRH8kf+FU/0pZyfoAIZ0iRhx7bypsi+A+Ztw/jxfsD4fH+mQxL135EsXwE9sWIMToM3infqpilSx/ldyuLCOc/GcWU+/8FNc6OSuCgftVGACTVjU9ecp3MvLtTRp5SAzpEbzvj5l+6059uGl64N9RSfGzpQtfLnsdNN910jPX</vt:lpwstr>
  </property>
  <property fmtid="{D5CDD505-2E9C-101B-9397-08002B2CF9AE}" pid="99" name="x1ye=96">
    <vt:lpwstr>03aN7rcz4A9RXzmuDoyr5Tfzt/p5WMlMQtlCVJ0jb3fKDinIivSv6T2rtuCoWqZPC1+TtoQaRaWUftEiOl3BjPqBw99J9zNarBKqS1rVUN3TwXeL6nctSqRvBXS+MQ/bFqX1Ow2DflS/TkGASC42RE46zxXOLeWPpvg14qzBryJWhN9deQHh0vwHbcEmq51JWJI7oK4fgs37/LtIEqtX1YbT2OogtQBFlH+lxjEicMuBfFn50S6gZDcEqTkBDOk</vt:lpwstr>
  </property>
  <property fmtid="{D5CDD505-2E9C-101B-9397-08002B2CF9AE}" pid="100" name="x1ye=97">
    <vt:lpwstr>2pBtmDK0mp2t/4xZR4UfVyNK/NJBzlv7WolAvFvAjTL+JTrzS6lRAsmuXryuFzfO4FdraIaIb9IN1DDUZ7RRYXgiGPpgJwu019HupCwqTWYyuIzE/iQeADn7ZzrtieRGlUlOxp6yvCEkYS10gZKNnmpM97VWnQd7bNe7WMKqVQgocKlOfSfMEAPkCLGgAEx103ADF2h9esCMjYGAAAA==</vt:lpwstr>
  </property>
</Properties>
</file>